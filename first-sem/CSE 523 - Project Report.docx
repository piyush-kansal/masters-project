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76D" w:rsidRDefault="0004176D" w:rsidP="0004176D">
      <w:pPr>
        <w:jc w:val="center"/>
        <w:rPr>
          <w:rFonts w:ascii="Calibri" w:eastAsia="Calibri" w:hAnsi="Calibri" w:cs="Calibri"/>
          <w:b/>
          <w:sz w:val="44"/>
          <w:szCs w:val="44"/>
        </w:rPr>
      </w:pPr>
      <w:r w:rsidRPr="0004176D">
        <w:rPr>
          <w:rFonts w:ascii="Calibri" w:eastAsia="Calibri" w:hAnsi="Calibri" w:cs="Calibri"/>
          <w:b/>
          <w:sz w:val="44"/>
          <w:szCs w:val="44"/>
        </w:rPr>
        <w:t>Global Sorting of Sequence Alignments</w:t>
      </w:r>
    </w:p>
    <w:p w:rsidR="0004176D" w:rsidRDefault="0004176D" w:rsidP="0004176D">
      <w:pPr>
        <w:jc w:val="center"/>
        <w:rPr>
          <w:rFonts w:ascii="Calibri" w:eastAsia="Calibri" w:hAnsi="Calibri" w:cs="Calibri"/>
          <w:b/>
          <w:sz w:val="24"/>
          <w:szCs w:val="24"/>
        </w:rPr>
      </w:pPr>
      <w:r>
        <w:rPr>
          <w:rFonts w:ascii="Calibri" w:eastAsia="Calibri" w:hAnsi="Calibri" w:cs="Calibri"/>
          <w:b/>
          <w:sz w:val="44"/>
          <w:szCs w:val="44"/>
        </w:rPr>
        <w:t>(CSE-523</w:t>
      </w:r>
      <w:r w:rsidR="007B1273">
        <w:rPr>
          <w:rFonts w:ascii="Calibri" w:eastAsia="Calibri" w:hAnsi="Calibri" w:cs="Calibri"/>
          <w:b/>
          <w:sz w:val="44"/>
          <w:szCs w:val="44"/>
        </w:rPr>
        <w:t>, Spring 2012</w:t>
      </w:r>
      <w:r>
        <w:rPr>
          <w:rFonts w:ascii="Calibri" w:eastAsia="Calibri" w:hAnsi="Calibri" w:cs="Calibri"/>
          <w:b/>
          <w:sz w:val="44"/>
          <w:szCs w:val="44"/>
        </w:rPr>
        <w:t>)</w:t>
      </w:r>
    </w:p>
    <w:p w:rsidR="00E17980" w:rsidRDefault="00E17980">
      <w:pPr>
        <w:rPr>
          <w:rFonts w:ascii="Calibri" w:eastAsia="Calibri" w:hAnsi="Calibri" w:cs="Calibri"/>
          <w:b/>
          <w:sz w:val="24"/>
          <w:szCs w:val="24"/>
        </w:rPr>
      </w:pPr>
    </w:p>
    <w:p w:rsidR="00E17980" w:rsidRDefault="00E17980">
      <w:pPr>
        <w:rPr>
          <w:rFonts w:ascii="Calibri" w:eastAsia="Calibri" w:hAnsi="Calibri" w:cs="Calibri"/>
          <w:b/>
          <w:sz w:val="24"/>
          <w:szCs w:val="24"/>
        </w:rPr>
      </w:pPr>
    </w:p>
    <w:p w:rsidR="00E17980" w:rsidRDefault="00E17980">
      <w:pPr>
        <w:rPr>
          <w:rFonts w:ascii="Calibri" w:eastAsia="Calibri" w:hAnsi="Calibri" w:cs="Calibri"/>
          <w:b/>
          <w:sz w:val="24"/>
          <w:szCs w:val="24"/>
        </w:rPr>
      </w:pPr>
    </w:p>
    <w:p w:rsidR="00E17980" w:rsidRDefault="00E17980">
      <w:pPr>
        <w:rPr>
          <w:rFonts w:ascii="Calibri" w:eastAsia="Calibri" w:hAnsi="Calibri" w:cs="Calibri"/>
          <w:b/>
          <w:sz w:val="24"/>
          <w:szCs w:val="24"/>
        </w:rPr>
      </w:pPr>
    </w:p>
    <w:p w:rsidR="00E17980" w:rsidRDefault="00E17980">
      <w:pPr>
        <w:rPr>
          <w:rFonts w:ascii="Calibri" w:eastAsia="Calibri" w:hAnsi="Calibri" w:cs="Calibri"/>
          <w:b/>
          <w:sz w:val="24"/>
          <w:szCs w:val="24"/>
        </w:rPr>
      </w:pPr>
    </w:p>
    <w:p w:rsidR="00E17980" w:rsidRDefault="00E17980">
      <w:pPr>
        <w:rPr>
          <w:rFonts w:ascii="Calibri" w:eastAsia="Calibri" w:hAnsi="Calibri" w:cs="Calibri"/>
          <w:b/>
          <w:sz w:val="24"/>
          <w:szCs w:val="24"/>
        </w:rPr>
      </w:pPr>
    </w:p>
    <w:p w:rsidR="00E17980" w:rsidRDefault="00E17980">
      <w:pPr>
        <w:rPr>
          <w:rFonts w:ascii="Calibri" w:eastAsia="Calibri" w:hAnsi="Calibri" w:cs="Calibri"/>
          <w:b/>
          <w:sz w:val="24"/>
          <w:szCs w:val="24"/>
        </w:rPr>
      </w:pPr>
    </w:p>
    <w:p w:rsidR="00E17980" w:rsidRDefault="00E17980">
      <w:pPr>
        <w:rPr>
          <w:rFonts w:ascii="Calibri" w:eastAsia="Calibri" w:hAnsi="Calibri" w:cs="Calibri"/>
          <w:b/>
          <w:sz w:val="24"/>
          <w:szCs w:val="24"/>
        </w:rPr>
      </w:pPr>
    </w:p>
    <w:p w:rsidR="00E17980" w:rsidRDefault="00E17980">
      <w:pPr>
        <w:rPr>
          <w:rFonts w:ascii="Calibri" w:eastAsia="Calibri" w:hAnsi="Calibri" w:cs="Calibri"/>
          <w:b/>
          <w:sz w:val="24"/>
          <w:szCs w:val="24"/>
        </w:rPr>
      </w:pPr>
    </w:p>
    <w:p w:rsidR="00E17980" w:rsidRDefault="00E17980">
      <w:pPr>
        <w:rPr>
          <w:rFonts w:ascii="Calibri" w:eastAsia="Calibri" w:hAnsi="Calibri" w:cs="Calibri"/>
          <w:b/>
          <w:sz w:val="24"/>
          <w:szCs w:val="24"/>
        </w:rPr>
      </w:pPr>
    </w:p>
    <w:p w:rsidR="00E17980" w:rsidRDefault="00E17980">
      <w:pPr>
        <w:rPr>
          <w:rFonts w:ascii="Calibri" w:eastAsia="Calibri" w:hAnsi="Calibri" w:cs="Calibri"/>
          <w:b/>
          <w:sz w:val="24"/>
          <w:szCs w:val="24"/>
        </w:rPr>
      </w:pPr>
    </w:p>
    <w:p w:rsidR="00E17980" w:rsidRPr="00E17980" w:rsidRDefault="00E17980" w:rsidP="00E17980">
      <w:pPr>
        <w:jc w:val="center"/>
        <w:rPr>
          <w:rFonts w:ascii="Calibri" w:eastAsia="Calibri" w:hAnsi="Calibri" w:cs="Calibri"/>
          <w:b/>
          <w:sz w:val="28"/>
          <w:szCs w:val="28"/>
        </w:rPr>
      </w:pPr>
      <w:r w:rsidRPr="00E17980">
        <w:rPr>
          <w:rFonts w:ascii="Calibri" w:eastAsia="Calibri" w:hAnsi="Calibri" w:cs="Calibri"/>
          <w:b/>
          <w:sz w:val="28"/>
          <w:szCs w:val="28"/>
        </w:rPr>
        <w:t>Piyush Kansal</w:t>
      </w:r>
    </w:p>
    <w:p w:rsidR="00E17980" w:rsidRDefault="00E17980" w:rsidP="00E17980">
      <w:pPr>
        <w:jc w:val="center"/>
        <w:rPr>
          <w:rFonts w:ascii="Calibri" w:eastAsia="Calibri" w:hAnsi="Calibri" w:cs="Calibri"/>
          <w:b/>
          <w:sz w:val="28"/>
          <w:szCs w:val="28"/>
        </w:rPr>
      </w:pPr>
      <w:r w:rsidRPr="00E17980">
        <w:rPr>
          <w:rFonts w:ascii="Calibri" w:eastAsia="Calibri" w:hAnsi="Calibri" w:cs="Calibri"/>
          <w:b/>
          <w:sz w:val="28"/>
          <w:szCs w:val="28"/>
        </w:rPr>
        <w:t>Stony Brook University</w:t>
      </w:r>
    </w:p>
    <w:p w:rsidR="00E17980" w:rsidRDefault="00E17980" w:rsidP="00E17980">
      <w:pPr>
        <w:jc w:val="center"/>
        <w:rPr>
          <w:rFonts w:ascii="Calibri" w:eastAsia="Calibri" w:hAnsi="Calibri" w:cs="Calibri"/>
          <w:b/>
          <w:sz w:val="28"/>
          <w:szCs w:val="28"/>
        </w:rPr>
      </w:pPr>
    </w:p>
    <w:p w:rsidR="00E17980" w:rsidRDefault="00E17980" w:rsidP="00E17980">
      <w:pPr>
        <w:jc w:val="center"/>
        <w:rPr>
          <w:rFonts w:ascii="Calibri" w:eastAsia="Calibri" w:hAnsi="Calibri" w:cs="Calibri"/>
          <w:b/>
          <w:sz w:val="28"/>
          <w:szCs w:val="28"/>
        </w:rPr>
      </w:pPr>
    </w:p>
    <w:p w:rsidR="00E17980" w:rsidRDefault="00E17980" w:rsidP="00E17980">
      <w:pPr>
        <w:jc w:val="center"/>
        <w:rPr>
          <w:rFonts w:ascii="Calibri" w:eastAsia="Calibri" w:hAnsi="Calibri" w:cs="Calibri"/>
          <w:b/>
          <w:sz w:val="28"/>
          <w:szCs w:val="28"/>
        </w:rPr>
      </w:pPr>
    </w:p>
    <w:p w:rsidR="00E17980" w:rsidRDefault="00E17980" w:rsidP="00E17980">
      <w:pPr>
        <w:jc w:val="center"/>
        <w:rPr>
          <w:rFonts w:ascii="Calibri" w:eastAsia="Calibri" w:hAnsi="Calibri" w:cs="Calibri"/>
          <w:b/>
          <w:sz w:val="28"/>
          <w:szCs w:val="28"/>
        </w:rPr>
      </w:pPr>
    </w:p>
    <w:p w:rsidR="00E17980" w:rsidRDefault="00E17980" w:rsidP="00E17980">
      <w:pPr>
        <w:jc w:val="center"/>
        <w:rPr>
          <w:rFonts w:ascii="Calibri" w:eastAsia="Calibri" w:hAnsi="Calibri" w:cs="Calibri"/>
          <w:b/>
          <w:sz w:val="28"/>
          <w:szCs w:val="28"/>
        </w:rPr>
      </w:pPr>
    </w:p>
    <w:p w:rsidR="00E17980" w:rsidRDefault="00E17980" w:rsidP="00E17980">
      <w:pPr>
        <w:jc w:val="center"/>
        <w:rPr>
          <w:rFonts w:ascii="Calibri" w:eastAsia="Calibri" w:hAnsi="Calibri" w:cs="Calibri"/>
          <w:b/>
          <w:sz w:val="28"/>
          <w:szCs w:val="28"/>
        </w:rPr>
      </w:pPr>
    </w:p>
    <w:p w:rsidR="00E17980" w:rsidRDefault="00E17980" w:rsidP="00E17980">
      <w:pPr>
        <w:jc w:val="center"/>
        <w:rPr>
          <w:rFonts w:ascii="Calibri" w:eastAsia="Calibri" w:hAnsi="Calibri" w:cs="Calibri"/>
          <w:b/>
          <w:sz w:val="28"/>
          <w:szCs w:val="28"/>
        </w:rPr>
      </w:pPr>
    </w:p>
    <w:p w:rsidR="00E17980" w:rsidRDefault="00E17980" w:rsidP="00E17980">
      <w:pPr>
        <w:jc w:val="center"/>
        <w:rPr>
          <w:rFonts w:ascii="Calibri" w:eastAsia="Calibri" w:hAnsi="Calibri" w:cs="Calibri"/>
          <w:b/>
          <w:sz w:val="28"/>
          <w:szCs w:val="28"/>
        </w:rPr>
      </w:pPr>
    </w:p>
    <w:p w:rsidR="00E17980" w:rsidRDefault="00E17980" w:rsidP="00E17980">
      <w:pPr>
        <w:jc w:val="center"/>
        <w:rPr>
          <w:rFonts w:ascii="Calibri" w:eastAsia="Calibri" w:hAnsi="Calibri" w:cs="Calibri"/>
          <w:b/>
          <w:sz w:val="28"/>
          <w:szCs w:val="28"/>
        </w:rPr>
      </w:pPr>
    </w:p>
    <w:p w:rsidR="00E17980" w:rsidRDefault="00E17980" w:rsidP="00E17980">
      <w:pPr>
        <w:jc w:val="center"/>
        <w:rPr>
          <w:rFonts w:ascii="Calibri" w:eastAsia="Calibri" w:hAnsi="Calibri" w:cs="Calibri"/>
          <w:b/>
          <w:sz w:val="28"/>
          <w:szCs w:val="28"/>
        </w:rPr>
      </w:pPr>
    </w:p>
    <w:p w:rsidR="00E17980" w:rsidRDefault="00E17980" w:rsidP="00E17980">
      <w:pPr>
        <w:jc w:val="center"/>
        <w:rPr>
          <w:rFonts w:ascii="Calibri" w:eastAsia="Calibri" w:hAnsi="Calibri" w:cs="Calibri"/>
          <w:b/>
          <w:sz w:val="28"/>
          <w:szCs w:val="28"/>
        </w:rPr>
      </w:pPr>
    </w:p>
    <w:p w:rsidR="00E17980" w:rsidRDefault="00E17980" w:rsidP="00E17980">
      <w:pPr>
        <w:jc w:val="center"/>
        <w:rPr>
          <w:rFonts w:ascii="Calibri" w:eastAsia="Calibri" w:hAnsi="Calibri" w:cs="Calibri"/>
          <w:b/>
          <w:sz w:val="28"/>
          <w:szCs w:val="28"/>
        </w:rPr>
      </w:pPr>
    </w:p>
    <w:p w:rsidR="00E17980" w:rsidRDefault="00E17980" w:rsidP="00E17980">
      <w:pPr>
        <w:jc w:val="center"/>
        <w:rPr>
          <w:rFonts w:ascii="Calibri" w:eastAsia="Calibri" w:hAnsi="Calibri" w:cs="Calibri"/>
          <w:b/>
          <w:sz w:val="28"/>
          <w:szCs w:val="28"/>
        </w:rPr>
      </w:pPr>
    </w:p>
    <w:p w:rsidR="00E17980" w:rsidRDefault="00E17980" w:rsidP="00E17980">
      <w:pPr>
        <w:jc w:val="center"/>
        <w:rPr>
          <w:rFonts w:ascii="Calibri" w:eastAsia="Calibri" w:hAnsi="Calibri" w:cs="Calibri"/>
          <w:b/>
          <w:sz w:val="28"/>
          <w:szCs w:val="28"/>
        </w:rPr>
      </w:pPr>
      <w:r>
        <w:rPr>
          <w:rFonts w:ascii="Calibri" w:eastAsia="Calibri" w:hAnsi="Calibri" w:cs="Calibri"/>
          <w:b/>
          <w:sz w:val="28"/>
          <w:szCs w:val="28"/>
        </w:rPr>
        <w:t>Adviser:</w:t>
      </w:r>
    </w:p>
    <w:p w:rsidR="00E17980" w:rsidRDefault="00E17980" w:rsidP="00E17980">
      <w:pPr>
        <w:jc w:val="center"/>
        <w:rPr>
          <w:rFonts w:ascii="Calibri" w:eastAsia="Calibri" w:hAnsi="Calibri" w:cs="Calibri"/>
          <w:b/>
          <w:sz w:val="28"/>
          <w:szCs w:val="28"/>
        </w:rPr>
      </w:pPr>
      <w:r>
        <w:rPr>
          <w:rFonts w:ascii="Calibri" w:eastAsia="Calibri" w:hAnsi="Calibri" w:cs="Calibri"/>
          <w:b/>
          <w:sz w:val="28"/>
          <w:szCs w:val="28"/>
        </w:rPr>
        <w:t>Prof. Michael Schatz</w:t>
      </w:r>
    </w:p>
    <w:p w:rsidR="0004176D" w:rsidRDefault="00E17980" w:rsidP="00E17980">
      <w:pPr>
        <w:jc w:val="center"/>
        <w:rPr>
          <w:rFonts w:ascii="Calibri" w:eastAsia="Calibri" w:hAnsi="Calibri" w:cs="Calibri"/>
          <w:b/>
          <w:sz w:val="24"/>
          <w:szCs w:val="24"/>
        </w:rPr>
      </w:pPr>
      <w:r>
        <w:rPr>
          <w:rFonts w:ascii="Calibri" w:eastAsia="Calibri" w:hAnsi="Calibri" w:cs="Calibri"/>
          <w:b/>
          <w:sz w:val="28"/>
          <w:szCs w:val="28"/>
        </w:rPr>
        <w:t>Cold Spring Harbor Laboratory</w:t>
      </w:r>
      <w:r w:rsidR="0004176D">
        <w:rPr>
          <w:rFonts w:ascii="Calibri" w:eastAsia="Calibri" w:hAnsi="Calibri" w:cs="Calibri"/>
          <w:b/>
          <w:sz w:val="24"/>
          <w:szCs w:val="24"/>
        </w:rPr>
        <w:br w:type="page"/>
      </w:r>
    </w:p>
    <w:p w:rsidR="009D3CB2" w:rsidRDefault="00776325" w:rsidP="001D4959">
      <w:pPr>
        <w:rPr>
          <w:rFonts w:ascii="Calibri" w:eastAsia="Calibri" w:hAnsi="Calibri" w:cs="Calibri"/>
          <w:sz w:val="22"/>
          <w:szCs w:val="22"/>
        </w:rPr>
      </w:pPr>
      <w:r>
        <w:rPr>
          <w:rFonts w:ascii="Calibri" w:eastAsia="Calibri" w:hAnsi="Calibri" w:cs="Calibri"/>
          <w:b/>
          <w:sz w:val="22"/>
          <w:szCs w:val="22"/>
        </w:rPr>
        <w:lastRenderedPageBreak/>
        <w:t>Objective:</w:t>
      </w:r>
    </w:p>
    <w:p w:rsidR="009D3CB2" w:rsidRDefault="00776325" w:rsidP="001D4959">
      <w:pPr>
        <w:rPr>
          <w:rFonts w:ascii="Calibri" w:eastAsia="Calibri" w:hAnsi="Calibri" w:cs="Calibri"/>
          <w:sz w:val="22"/>
          <w:szCs w:val="22"/>
        </w:rPr>
      </w:pPr>
      <w:r>
        <w:rPr>
          <w:rFonts w:ascii="Calibri" w:eastAsia="Calibri" w:hAnsi="Calibri" w:cs="Calibri"/>
          <w:sz w:val="22"/>
          <w:szCs w:val="22"/>
        </w:rPr>
        <w:t>Following were the objective of this project:</w:t>
      </w:r>
    </w:p>
    <w:p w:rsidR="009D3CB2" w:rsidRPr="001D4959" w:rsidRDefault="00CC470A" w:rsidP="001D4959">
      <w:pPr>
        <w:pStyle w:val="ListParagraph"/>
        <w:numPr>
          <w:ilvl w:val="0"/>
          <w:numId w:val="2"/>
        </w:numPr>
        <w:rPr>
          <w:rFonts w:ascii="Calibri" w:eastAsia="Calibri" w:hAnsi="Calibri" w:cs="Calibri"/>
          <w:sz w:val="22"/>
          <w:szCs w:val="22"/>
        </w:rPr>
      </w:pPr>
      <w:r w:rsidRPr="001D4959">
        <w:rPr>
          <w:rFonts w:ascii="Calibri" w:eastAsia="Calibri" w:hAnsi="Calibri" w:cs="Calibri"/>
          <w:sz w:val="22"/>
          <w:szCs w:val="22"/>
        </w:rPr>
        <w:t>T</w:t>
      </w:r>
      <w:r w:rsidR="00776325" w:rsidRPr="001D4959">
        <w:rPr>
          <w:rFonts w:ascii="Calibri" w:eastAsia="Calibri" w:hAnsi="Calibri" w:cs="Calibri"/>
          <w:sz w:val="22"/>
          <w:szCs w:val="22"/>
        </w:rPr>
        <w:t>o globally sort the alignments produced by</w:t>
      </w:r>
      <w:r w:rsidR="00776325" w:rsidRPr="001D4959">
        <w:rPr>
          <w:rFonts w:ascii="Calibri" w:eastAsia="Calibri" w:hAnsi="Calibri" w:cs="Calibri"/>
          <w:spacing w:val="4"/>
          <w:sz w:val="22"/>
          <w:szCs w:val="22"/>
        </w:rPr>
        <w:t xml:space="preserve"> </w:t>
      </w:r>
      <w:proofErr w:type="spellStart"/>
      <w:r w:rsidR="00776325" w:rsidRPr="001D4959">
        <w:rPr>
          <w:rFonts w:ascii="Calibri" w:eastAsia="Calibri" w:hAnsi="Calibri" w:cs="Calibri"/>
          <w:i/>
          <w:sz w:val="22"/>
          <w:szCs w:val="22"/>
        </w:rPr>
        <w:t>bwa</w:t>
      </w:r>
      <w:proofErr w:type="spellEnd"/>
      <w:r w:rsidR="00776325" w:rsidRPr="001D4959">
        <w:rPr>
          <w:rFonts w:ascii="Calibri" w:eastAsia="Calibri" w:hAnsi="Calibri" w:cs="Calibri"/>
          <w:i/>
          <w:sz w:val="22"/>
          <w:szCs w:val="22"/>
        </w:rPr>
        <w:t>/bowtie2</w:t>
      </w:r>
      <w:r w:rsidR="00776325" w:rsidRPr="001D4959">
        <w:rPr>
          <w:rFonts w:ascii="Calibri" w:eastAsia="Calibri" w:hAnsi="Calibri" w:cs="Calibri"/>
          <w:i/>
          <w:spacing w:val="1"/>
          <w:sz w:val="22"/>
          <w:szCs w:val="22"/>
        </w:rPr>
        <w:t xml:space="preserve"> </w:t>
      </w:r>
      <w:r w:rsidR="00776325" w:rsidRPr="001D4959">
        <w:rPr>
          <w:rFonts w:ascii="Calibri" w:eastAsia="Calibri" w:hAnsi="Calibri" w:cs="Calibri"/>
          <w:sz w:val="22"/>
          <w:szCs w:val="22"/>
        </w:rPr>
        <w:t>program</w:t>
      </w:r>
    </w:p>
    <w:p w:rsidR="009D3CB2" w:rsidRPr="001D4959" w:rsidRDefault="00CC470A" w:rsidP="001D4959">
      <w:pPr>
        <w:pStyle w:val="ListParagraph"/>
        <w:numPr>
          <w:ilvl w:val="0"/>
          <w:numId w:val="2"/>
        </w:numPr>
        <w:rPr>
          <w:rFonts w:ascii="Calibri" w:eastAsia="Calibri" w:hAnsi="Calibri" w:cs="Calibri"/>
          <w:sz w:val="22"/>
          <w:szCs w:val="22"/>
        </w:rPr>
      </w:pPr>
      <w:r w:rsidRPr="001D4959">
        <w:rPr>
          <w:rFonts w:ascii="Calibri" w:eastAsia="Calibri" w:hAnsi="Calibri" w:cs="Calibri"/>
          <w:sz w:val="22"/>
          <w:szCs w:val="22"/>
        </w:rPr>
        <w:t>T</w:t>
      </w:r>
      <w:r w:rsidR="00776325" w:rsidRPr="001D4959">
        <w:rPr>
          <w:rFonts w:ascii="Calibri" w:eastAsia="Calibri" w:hAnsi="Calibri" w:cs="Calibri"/>
          <w:sz w:val="22"/>
          <w:szCs w:val="22"/>
        </w:rPr>
        <w:t>o extract these alignments from HDFS to local file system</w:t>
      </w:r>
    </w:p>
    <w:p w:rsidR="009D3CB2" w:rsidRPr="001D4959" w:rsidRDefault="001D4959" w:rsidP="001D4959">
      <w:pPr>
        <w:pStyle w:val="ListParagraph"/>
        <w:numPr>
          <w:ilvl w:val="0"/>
          <w:numId w:val="2"/>
        </w:numPr>
        <w:tabs>
          <w:tab w:val="left" w:pos="820"/>
        </w:tabs>
        <w:ind w:right="77"/>
        <w:rPr>
          <w:rFonts w:ascii="Calibri" w:eastAsia="Calibri" w:hAnsi="Calibri" w:cs="Calibri"/>
          <w:sz w:val="22"/>
          <w:szCs w:val="22"/>
        </w:rPr>
      </w:pPr>
      <w:r w:rsidRPr="001D4959">
        <w:rPr>
          <w:rFonts w:ascii="Calibri" w:eastAsia="Calibri" w:hAnsi="Calibri" w:cs="Calibri"/>
          <w:sz w:val="22"/>
          <w:szCs w:val="22"/>
        </w:rPr>
        <w:t>B</w:t>
      </w:r>
      <w:r w:rsidR="00776325" w:rsidRPr="001D4959">
        <w:rPr>
          <w:rFonts w:ascii="Calibri" w:eastAsia="Calibri" w:hAnsi="Calibri" w:cs="Calibri"/>
          <w:sz w:val="22"/>
          <w:szCs w:val="22"/>
        </w:rPr>
        <w:t>y developing above two functionalities, contributing towards development of</w:t>
      </w:r>
      <w:r w:rsidR="00776325" w:rsidRPr="001D4959">
        <w:rPr>
          <w:rFonts w:ascii="Calibri" w:eastAsia="Calibri" w:hAnsi="Calibri" w:cs="Calibri"/>
          <w:spacing w:val="8"/>
          <w:sz w:val="22"/>
          <w:szCs w:val="22"/>
        </w:rPr>
        <w:t xml:space="preserve"> </w:t>
      </w:r>
      <w:proofErr w:type="spellStart"/>
      <w:r w:rsidR="00776325" w:rsidRPr="001D4959">
        <w:rPr>
          <w:rFonts w:ascii="Calibri" w:eastAsia="Calibri" w:hAnsi="Calibri" w:cs="Calibri"/>
          <w:i/>
          <w:sz w:val="22"/>
          <w:szCs w:val="22"/>
        </w:rPr>
        <w:t>Jnomics</w:t>
      </w:r>
      <w:proofErr w:type="spellEnd"/>
      <w:r w:rsidR="00C36CE9">
        <w:rPr>
          <w:rFonts w:ascii="Calibri" w:eastAsia="Calibri" w:hAnsi="Calibri" w:cs="Calibri"/>
          <w:sz w:val="22"/>
          <w:szCs w:val="22"/>
        </w:rPr>
        <w:t xml:space="preserve">, an open </w:t>
      </w:r>
      <w:r w:rsidR="00776325" w:rsidRPr="001D4959">
        <w:rPr>
          <w:rFonts w:ascii="Calibri" w:eastAsia="Calibri" w:hAnsi="Calibri" w:cs="Calibri"/>
          <w:sz w:val="22"/>
          <w:szCs w:val="22"/>
        </w:rPr>
        <w:t>source cloud scale DNA sequence analysis tool</w:t>
      </w:r>
    </w:p>
    <w:p w:rsidR="009D3CB2" w:rsidRDefault="009D3CB2">
      <w:pPr>
        <w:spacing w:before="8" w:line="260" w:lineRule="exact"/>
        <w:rPr>
          <w:sz w:val="26"/>
          <w:szCs w:val="26"/>
        </w:rPr>
      </w:pPr>
    </w:p>
    <w:p w:rsidR="009D3CB2" w:rsidRDefault="00776325" w:rsidP="0081231F">
      <w:pPr>
        <w:rPr>
          <w:rFonts w:ascii="Calibri" w:eastAsia="Calibri" w:hAnsi="Calibri" w:cs="Calibri"/>
          <w:sz w:val="22"/>
          <w:szCs w:val="22"/>
        </w:rPr>
      </w:pPr>
      <w:r>
        <w:rPr>
          <w:rFonts w:ascii="Calibri" w:eastAsia="Calibri" w:hAnsi="Calibri" w:cs="Calibri"/>
          <w:b/>
          <w:sz w:val="22"/>
          <w:szCs w:val="22"/>
        </w:rPr>
        <w:t>Global Sorting:</w:t>
      </w:r>
    </w:p>
    <w:p w:rsidR="009D3CB2" w:rsidRDefault="00776325" w:rsidP="00C36CE9">
      <w:pPr>
        <w:pStyle w:val="ListParagraph"/>
        <w:numPr>
          <w:ilvl w:val="0"/>
          <w:numId w:val="3"/>
        </w:numPr>
        <w:rPr>
          <w:rFonts w:ascii="Calibri" w:eastAsia="Calibri" w:hAnsi="Calibri" w:cs="Calibri"/>
          <w:sz w:val="22"/>
          <w:szCs w:val="22"/>
        </w:rPr>
      </w:pPr>
      <w:r w:rsidRPr="0081231F">
        <w:rPr>
          <w:rFonts w:ascii="Calibri" w:eastAsia="Calibri" w:hAnsi="Calibri" w:cs="Calibri"/>
          <w:sz w:val="22"/>
          <w:szCs w:val="22"/>
        </w:rPr>
        <w:t xml:space="preserve">In </w:t>
      </w:r>
      <w:proofErr w:type="spellStart"/>
      <w:r w:rsidRPr="0081231F">
        <w:rPr>
          <w:rFonts w:ascii="Calibri" w:eastAsia="Calibri" w:hAnsi="Calibri" w:cs="Calibri"/>
          <w:i/>
          <w:sz w:val="22"/>
          <w:szCs w:val="22"/>
        </w:rPr>
        <w:t>Jnomics</w:t>
      </w:r>
      <w:proofErr w:type="spellEnd"/>
      <w:r w:rsidRPr="0081231F">
        <w:rPr>
          <w:rFonts w:ascii="Calibri" w:eastAsia="Calibri" w:hAnsi="Calibri" w:cs="Calibri"/>
          <w:sz w:val="22"/>
          <w:szCs w:val="22"/>
        </w:rPr>
        <w:t>, the output generated by the alignment programs like,</w:t>
      </w:r>
      <w:r w:rsidRPr="0081231F">
        <w:rPr>
          <w:rFonts w:ascii="Calibri" w:eastAsia="Calibri" w:hAnsi="Calibri" w:cs="Calibri"/>
          <w:spacing w:val="6"/>
          <w:sz w:val="22"/>
          <w:szCs w:val="22"/>
        </w:rPr>
        <w:t xml:space="preserve"> </w:t>
      </w:r>
      <w:proofErr w:type="spellStart"/>
      <w:r w:rsidRPr="0081231F">
        <w:rPr>
          <w:rFonts w:ascii="Calibri" w:eastAsia="Calibri" w:hAnsi="Calibri" w:cs="Calibri"/>
          <w:i/>
          <w:sz w:val="22"/>
          <w:szCs w:val="22"/>
        </w:rPr>
        <w:t>bwa</w:t>
      </w:r>
      <w:proofErr w:type="spellEnd"/>
      <w:r w:rsidRPr="0081231F">
        <w:rPr>
          <w:rFonts w:ascii="Calibri" w:eastAsia="Calibri" w:hAnsi="Calibri" w:cs="Calibri"/>
          <w:i/>
          <w:sz w:val="22"/>
          <w:szCs w:val="22"/>
        </w:rPr>
        <w:t xml:space="preserve"> and bowtie</w:t>
      </w:r>
      <w:r w:rsidRPr="0081231F">
        <w:rPr>
          <w:rFonts w:ascii="Calibri" w:eastAsia="Calibri" w:hAnsi="Calibri" w:cs="Calibri"/>
          <w:i/>
          <w:spacing w:val="1"/>
          <w:sz w:val="22"/>
          <w:szCs w:val="22"/>
        </w:rPr>
        <w:t>2</w:t>
      </w:r>
      <w:r w:rsidRPr="0081231F">
        <w:rPr>
          <w:rFonts w:ascii="Calibri" w:eastAsia="Calibri" w:hAnsi="Calibri" w:cs="Calibri"/>
          <w:sz w:val="22"/>
          <w:szCs w:val="22"/>
        </w:rPr>
        <w:t>, is not</w:t>
      </w:r>
      <w:r w:rsidR="00C36CE9">
        <w:rPr>
          <w:rFonts w:ascii="Calibri" w:eastAsia="Calibri" w:hAnsi="Calibri" w:cs="Calibri"/>
          <w:sz w:val="22"/>
          <w:szCs w:val="22"/>
        </w:rPr>
        <w:t xml:space="preserve"> sorted </w:t>
      </w:r>
      <w:r w:rsidRPr="00C36CE9">
        <w:rPr>
          <w:rFonts w:ascii="Calibri" w:eastAsia="Calibri" w:hAnsi="Calibri" w:cs="Calibri"/>
          <w:sz w:val="22"/>
          <w:szCs w:val="22"/>
        </w:rPr>
        <w:t>globally. What is means that during shuffling phase of Hadoop, th</w:t>
      </w:r>
      <w:r w:rsidR="00C36CE9">
        <w:rPr>
          <w:rFonts w:ascii="Calibri" w:eastAsia="Calibri" w:hAnsi="Calibri" w:cs="Calibri"/>
          <w:sz w:val="22"/>
          <w:szCs w:val="22"/>
        </w:rPr>
        <w:t xml:space="preserve">e alignments are sorted locally and </w:t>
      </w:r>
      <w:r w:rsidRPr="00C36CE9">
        <w:rPr>
          <w:rFonts w:ascii="Calibri" w:eastAsia="Calibri" w:hAnsi="Calibri" w:cs="Calibri"/>
          <w:sz w:val="22"/>
          <w:szCs w:val="22"/>
        </w:rPr>
        <w:t>thus all the alignments present in a single file are good</w:t>
      </w:r>
    </w:p>
    <w:p w:rsidR="00BB5B94" w:rsidRPr="00C36CE9" w:rsidRDefault="00BB5B94" w:rsidP="00BB5B94">
      <w:pPr>
        <w:pStyle w:val="ListParagraph"/>
        <w:rPr>
          <w:rFonts w:ascii="Calibri" w:eastAsia="Calibri" w:hAnsi="Calibri" w:cs="Calibri"/>
          <w:sz w:val="22"/>
          <w:szCs w:val="22"/>
        </w:rPr>
      </w:pPr>
    </w:p>
    <w:p w:rsidR="00BB5B94" w:rsidRPr="00BB5B94" w:rsidRDefault="00776325" w:rsidP="00BB5B94">
      <w:pPr>
        <w:pStyle w:val="ListParagraph"/>
        <w:numPr>
          <w:ilvl w:val="0"/>
          <w:numId w:val="3"/>
        </w:numPr>
        <w:tabs>
          <w:tab w:val="left" w:pos="820"/>
        </w:tabs>
        <w:ind w:right="941"/>
        <w:rPr>
          <w:rFonts w:ascii="Calibri" w:eastAsia="Calibri" w:hAnsi="Calibri" w:cs="Calibri"/>
          <w:sz w:val="22"/>
          <w:szCs w:val="22"/>
        </w:rPr>
      </w:pPr>
      <w:r w:rsidRPr="0081231F">
        <w:rPr>
          <w:rFonts w:ascii="Calibri" w:eastAsia="Calibri" w:hAnsi="Calibri" w:cs="Calibri"/>
          <w:sz w:val="22"/>
          <w:szCs w:val="22"/>
        </w:rPr>
        <w:t>However, if we take into account all the files created on HDFS by the above mentioned programs</w:t>
      </w:r>
      <w:r w:rsidR="00314BBF">
        <w:rPr>
          <w:rFonts w:ascii="Calibri" w:eastAsia="Calibri" w:hAnsi="Calibri" w:cs="Calibri"/>
          <w:sz w:val="22"/>
          <w:szCs w:val="22"/>
        </w:rPr>
        <w:t xml:space="preserve"> </w:t>
      </w:r>
      <w:r w:rsidRPr="0081231F">
        <w:rPr>
          <w:rFonts w:ascii="Calibri" w:eastAsia="Calibri" w:hAnsi="Calibri" w:cs="Calibri"/>
          <w:spacing w:val="1"/>
          <w:sz w:val="22"/>
          <w:szCs w:val="22"/>
        </w:rPr>
        <w:t>(</w:t>
      </w:r>
      <w:proofErr w:type="spellStart"/>
      <w:r w:rsidRPr="0081231F">
        <w:rPr>
          <w:rFonts w:ascii="Calibri" w:eastAsia="Calibri" w:hAnsi="Calibri" w:cs="Calibri"/>
          <w:i/>
          <w:sz w:val="22"/>
          <w:szCs w:val="22"/>
        </w:rPr>
        <w:t>bwa</w:t>
      </w:r>
      <w:proofErr w:type="spellEnd"/>
      <w:r w:rsidRPr="0081231F">
        <w:rPr>
          <w:rFonts w:ascii="Calibri" w:eastAsia="Calibri" w:hAnsi="Calibri" w:cs="Calibri"/>
          <w:i/>
          <w:sz w:val="22"/>
          <w:szCs w:val="22"/>
        </w:rPr>
        <w:t xml:space="preserve"> and bowtie</w:t>
      </w:r>
      <w:r w:rsidRPr="0081231F">
        <w:rPr>
          <w:rFonts w:ascii="Calibri" w:eastAsia="Calibri" w:hAnsi="Calibri" w:cs="Calibri"/>
          <w:i/>
          <w:spacing w:val="1"/>
          <w:sz w:val="22"/>
          <w:szCs w:val="22"/>
        </w:rPr>
        <w:t>2</w:t>
      </w:r>
      <w:r w:rsidRPr="0081231F">
        <w:rPr>
          <w:rFonts w:ascii="Calibri" w:eastAsia="Calibri" w:hAnsi="Calibri" w:cs="Calibri"/>
          <w:sz w:val="22"/>
          <w:szCs w:val="22"/>
        </w:rPr>
        <w:t>), then these alignments are not globally sorted</w:t>
      </w:r>
    </w:p>
    <w:p w:rsidR="00BB5B94" w:rsidRPr="0081231F" w:rsidRDefault="00BB5B94" w:rsidP="00BB5B94">
      <w:pPr>
        <w:pStyle w:val="ListParagraph"/>
        <w:tabs>
          <w:tab w:val="left" w:pos="820"/>
        </w:tabs>
        <w:ind w:right="941"/>
        <w:rPr>
          <w:rFonts w:ascii="Calibri" w:eastAsia="Calibri" w:hAnsi="Calibri" w:cs="Calibri"/>
          <w:sz w:val="22"/>
          <w:szCs w:val="22"/>
        </w:rPr>
      </w:pPr>
    </w:p>
    <w:p w:rsidR="00D04990" w:rsidRPr="00D04990" w:rsidRDefault="00776325" w:rsidP="00D04990">
      <w:pPr>
        <w:pStyle w:val="ListParagraph"/>
        <w:numPr>
          <w:ilvl w:val="0"/>
          <w:numId w:val="3"/>
        </w:numPr>
        <w:rPr>
          <w:rFonts w:ascii="Calibri" w:eastAsia="Calibri" w:hAnsi="Calibri" w:cs="Calibri"/>
          <w:sz w:val="22"/>
          <w:szCs w:val="22"/>
        </w:rPr>
      </w:pPr>
      <w:r w:rsidRPr="0081231F">
        <w:rPr>
          <w:rFonts w:ascii="Calibri" w:eastAsia="Calibri" w:hAnsi="Calibri" w:cs="Calibri"/>
          <w:sz w:val="22"/>
          <w:szCs w:val="22"/>
        </w:rPr>
        <w:t>To globally sort the output, following approach has been used:</w:t>
      </w:r>
    </w:p>
    <w:p w:rsidR="009D3CB2" w:rsidRPr="00C10456" w:rsidRDefault="00186AAB" w:rsidP="00C10456">
      <w:pPr>
        <w:pStyle w:val="ListParagraph"/>
        <w:numPr>
          <w:ilvl w:val="1"/>
          <w:numId w:val="3"/>
        </w:numPr>
        <w:tabs>
          <w:tab w:val="left" w:pos="1540"/>
        </w:tabs>
        <w:spacing w:before="40"/>
        <w:ind w:left="900" w:right="106" w:hanging="270"/>
        <w:rPr>
          <w:rFonts w:ascii="Calibri" w:eastAsia="Calibri" w:hAnsi="Calibri" w:cs="Calibri"/>
          <w:sz w:val="22"/>
          <w:szCs w:val="22"/>
        </w:rPr>
      </w:pPr>
      <w:r>
        <w:rPr>
          <w:rFonts w:ascii="Calibri" w:eastAsia="Calibri" w:hAnsi="Calibri" w:cs="Calibri"/>
          <w:sz w:val="22"/>
          <w:szCs w:val="22"/>
        </w:rPr>
        <w:t xml:space="preserve">The </w:t>
      </w:r>
      <w:r w:rsidR="00776325" w:rsidRPr="00186AAB">
        <w:rPr>
          <w:rFonts w:ascii="Calibri" w:eastAsia="Calibri" w:hAnsi="Calibri" w:cs="Calibri"/>
          <w:sz w:val="22"/>
          <w:szCs w:val="22"/>
        </w:rPr>
        <w:t>output generated by</w:t>
      </w:r>
      <w:r w:rsidR="00776325" w:rsidRPr="00186AAB">
        <w:rPr>
          <w:rFonts w:ascii="Calibri" w:eastAsia="Calibri" w:hAnsi="Calibri" w:cs="Calibri"/>
          <w:spacing w:val="2"/>
          <w:sz w:val="22"/>
          <w:szCs w:val="22"/>
        </w:rPr>
        <w:t xml:space="preserve"> </w:t>
      </w:r>
      <w:proofErr w:type="spellStart"/>
      <w:r w:rsidR="00776325" w:rsidRPr="00186AAB">
        <w:rPr>
          <w:rFonts w:ascii="Calibri" w:eastAsia="Calibri" w:hAnsi="Calibri" w:cs="Calibri"/>
          <w:i/>
          <w:sz w:val="22"/>
          <w:szCs w:val="22"/>
        </w:rPr>
        <w:t>bwa</w:t>
      </w:r>
      <w:proofErr w:type="spellEnd"/>
      <w:r w:rsidR="00776325" w:rsidRPr="00186AAB">
        <w:rPr>
          <w:rFonts w:ascii="Calibri" w:eastAsia="Calibri" w:hAnsi="Calibri" w:cs="Calibri"/>
          <w:i/>
          <w:sz w:val="22"/>
          <w:szCs w:val="22"/>
        </w:rPr>
        <w:t>/bowtie2</w:t>
      </w:r>
      <w:r w:rsidR="00776325" w:rsidRPr="00186AAB">
        <w:rPr>
          <w:rFonts w:ascii="Calibri" w:eastAsia="Calibri" w:hAnsi="Calibri" w:cs="Calibri"/>
          <w:i/>
          <w:spacing w:val="1"/>
          <w:sz w:val="22"/>
          <w:szCs w:val="22"/>
        </w:rPr>
        <w:t xml:space="preserve"> </w:t>
      </w:r>
      <w:r w:rsidR="00776325" w:rsidRPr="00186AAB">
        <w:rPr>
          <w:rFonts w:ascii="Calibri" w:eastAsia="Calibri" w:hAnsi="Calibri" w:cs="Calibri"/>
          <w:sz w:val="22"/>
          <w:szCs w:val="22"/>
        </w:rPr>
        <w:t>is in SAM format and</w:t>
      </w:r>
      <w:r w:rsidR="00C10456">
        <w:rPr>
          <w:rFonts w:ascii="Calibri" w:eastAsia="Calibri" w:hAnsi="Calibri" w:cs="Calibri"/>
          <w:sz w:val="22"/>
          <w:szCs w:val="22"/>
        </w:rPr>
        <w:t xml:space="preserve"> key for sorting is composed of </w:t>
      </w:r>
      <w:r w:rsidR="00776325" w:rsidRPr="00186AAB">
        <w:rPr>
          <w:rFonts w:ascii="Calibri" w:eastAsia="Calibri" w:hAnsi="Calibri" w:cs="Calibri"/>
          <w:sz w:val="22"/>
          <w:szCs w:val="22"/>
        </w:rPr>
        <w:t xml:space="preserve">RNAME and RPOS. So, the same SAM file acts as an input to the global sort program. Each record </w:t>
      </w:r>
      <w:r w:rsidR="00776325" w:rsidRPr="00C10456">
        <w:rPr>
          <w:rFonts w:ascii="Calibri" w:eastAsia="Calibri" w:hAnsi="Calibri" w:cs="Calibri"/>
          <w:sz w:val="22"/>
          <w:szCs w:val="22"/>
        </w:rPr>
        <w:t xml:space="preserve">of a SAM file in </w:t>
      </w:r>
      <w:proofErr w:type="spellStart"/>
      <w:r w:rsidR="00776325" w:rsidRPr="00C10456">
        <w:rPr>
          <w:rFonts w:ascii="Calibri" w:eastAsia="Calibri" w:hAnsi="Calibri" w:cs="Calibri"/>
          <w:sz w:val="22"/>
          <w:szCs w:val="22"/>
        </w:rPr>
        <w:t>Jnomics</w:t>
      </w:r>
      <w:proofErr w:type="spellEnd"/>
      <w:r w:rsidR="00776325" w:rsidRPr="00C10456">
        <w:rPr>
          <w:rFonts w:ascii="Calibri" w:eastAsia="Calibri" w:hAnsi="Calibri" w:cs="Calibri"/>
          <w:sz w:val="22"/>
          <w:szCs w:val="22"/>
        </w:rPr>
        <w:t xml:space="preserve"> is represented by a class,</w:t>
      </w:r>
      <w:r w:rsidR="00776325" w:rsidRPr="00C10456">
        <w:rPr>
          <w:rFonts w:ascii="Calibri" w:eastAsia="Calibri" w:hAnsi="Calibri" w:cs="Calibri"/>
          <w:spacing w:val="5"/>
          <w:sz w:val="22"/>
          <w:szCs w:val="22"/>
        </w:rPr>
        <w:t xml:space="preserve"> </w:t>
      </w:r>
      <w:proofErr w:type="spellStart"/>
      <w:r w:rsidR="00776325" w:rsidRPr="00C10456">
        <w:rPr>
          <w:rFonts w:ascii="Calibri" w:eastAsia="Calibri" w:hAnsi="Calibri" w:cs="Calibri"/>
          <w:i/>
          <w:sz w:val="22"/>
          <w:szCs w:val="22"/>
        </w:rPr>
        <w:t>SAMRecordWritable</w:t>
      </w:r>
      <w:proofErr w:type="spellEnd"/>
      <w:r w:rsidR="00314BBF" w:rsidRPr="00C10456">
        <w:rPr>
          <w:rFonts w:ascii="Calibri" w:eastAsia="Calibri" w:hAnsi="Calibri" w:cs="Calibri"/>
          <w:sz w:val="22"/>
          <w:szCs w:val="22"/>
        </w:rPr>
        <w:t>. This is how a typical SAM file looks like:</w:t>
      </w:r>
    </w:p>
    <w:p w:rsidR="00314BBF" w:rsidRDefault="00314BBF" w:rsidP="00314BBF">
      <w:pPr>
        <w:pStyle w:val="ListParagraph"/>
        <w:tabs>
          <w:tab w:val="left" w:pos="1540"/>
        </w:tabs>
        <w:spacing w:before="40"/>
        <w:ind w:left="1440" w:right="106"/>
        <w:rPr>
          <w:rFonts w:ascii="Calibri" w:eastAsia="Calibri" w:hAnsi="Calibri" w:cs="Calibri"/>
          <w:sz w:val="22"/>
          <w:szCs w:val="22"/>
        </w:rPr>
      </w:pPr>
    </w:p>
    <w:p w:rsidR="001A18A0" w:rsidRDefault="001A18A0" w:rsidP="00314B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rPr>
      </w:pPr>
      <w:r>
        <w:rPr>
          <w:rFonts w:ascii="Courier New" w:hAnsi="Courier New" w:cs="Courier New"/>
          <w:color w:val="000000"/>
        </w:rPr>
        <w:t>## Header section of SAM file</w:t>
      </w:r>
    </w:p>
    <w:p w:rsidR="00314BBF" w:rsidRPr="00314BBF" w:rsidRDefault="00314BBF" w:rsidP="00314B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rPr>
      </w:pPr>
      <w:r w:rsidRPr="00314BBF">
        <w:rPr>
          <w:rFonts w:ascii="Courier New" w:hAnsi="Courier New" w:cs="Courier New"/>
          <w:color w:val="000000"/>
        </w:rPr>
        <w:t>@HD</w:t>
      </w:r>
      <w:r w:rsidRPr="00314BBF">
        <w:rPr>
          <w:rFonts w:ascii="Courier New" w:hAnsi="Courier New" w:cs="Courier New"/>
          <w:color w:val="000000"/>
        </w:rPr>
        <w:tab/>
        <w:t>VN</w:t>
      </w:r>
      <w:proofErr w:type="gramStart"/>
      <w:r w:rsidRPr="00314BBF">
        <w:rPr>
          <w:rFonts w:ascii="Courier New" w:hAnsi="Courier New" w:cs="Courier New"/>
          <w:color w:val="000000"/>
        </w:rPr>
        <w:t>:1.0</w:t>
      </w:r>
      <w:proofErr w:type="gramEnd"/>
      <w:r w:rsidRPr="00314BBF">
        <w:rPr>
          <w:rFonts w:ascii="Courier New" w:hAnsi="Courier New" w:cs="Courier New"/>
          <w:color w:val="000000"/>
        </w:rPr>
        <w:tab/>
      </w:r>
      <w:proofErr w:type="spellStart"/>
      <w:r w:rsidRPr="00314BBF">
        <w:rPr>
          <w:rFonts w:ascii="Courier New" w:hAnsi="Courier New" w:cs="Courier New"/>
          <w:color w:val="000000"/>
        </w:rPr>
        <w:t>SO:coordinate</w:t>
      </w:r>
      <w:proofErr w:type="spellEnd"/>
    </w:p>
    <w:p w:rsidR="00314BBF" w:rsidRPr="00314BBF" w:rsidRDefault="00314BBF" w:rsidP="00314B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rPr>
      </w:pPr>
      <w:r w:rsidRPr="00314BBF">
        <w:rPr>
          <w:rFonts w:ascii="Courier New" w:hAnsi="Courier New" w:cs="Courier New"/>
          <w:color w:val="000000"/>
        </w:rPr>
        <w:t>@SQ</w:t>
      </w:r>
      <w:r w:rsidRPr="00314BBF">
        <w:rPr>
          <w:rFonts w:ascii="Courier New" w:hAnsi="Courier New" w:cs="Courier New"/>
          <w:color w:val="000000"/>
        </w:rPr>
        <w:tab/>
        <w:t>SN</w:t>
      </w:r>
      <w:proofErr w:type="gramStart"/>
      <w:r w:rsidRPr="00314BBF">
        <w:rPr>
          <w:rFonts w:ascii="Courier New" w:hAnsi="Courier New" w:cs="Courier New"/>
          <w:color w:val="000000"/>
        </w:rPr>
        <w:t>:</w:t>
      </w:r>
      <w:r w:rsidRPr="00460C82">
        <w:rPr>
          <w:rFonts w:ascii="Courier New" w:hAnsi="Courier New" w:cs="Courier New"/>
          <w:b/>
          <w:color w:val="000000"/>
        </w:rPr>
        <w:t>chr10</w:t>
      </w:r>
      <w:proofErr w:type="gramEnd"/>
      <w:r w:rsidRPr="00314BBF">
        <w:rPr>
          <w:rFonts w:ascii="Courier New" w:hAnsi="Courier New" w:cs="Courier New"/>
          <w:color w:val="000000"/>
        </w:rPr>
        <w:tab/>
        <w:t>LN:249250621</w:t>
      </w:r>
      <w:r w:rsidRPr="00314BBF">
        <w:rPr>
          <w:rFonts w:ascii="Courier New" w:hAnsi="Courier New" w:cs="Courier New"/>
          <w:color w:val="000000"/>
        </w:rPr>
        <w:tab/>
        <w:t>AS:NCBI37</w:t>
      </w:r>
      <w:r w:rsidRPr="00314BBF">
        <w:rPr>
          <w:rFonts w:ascii="Courier New" w:hAnsi="Courier New" w:cs="Courier New"/>
          <w:color w:val="000000"/>
        </w:rPr>
        <w:tab/>
      </w:r>
      <w:r w:rsidR="009B0B95">
        <w:rPr>
          <w:rFonts w:ascii="Courier New" w:hAnsi="Courier New" w:cs="Courier New"/>
          <w:color w:val="000000"/>
        </w:rPr>
        <w:tab/>
      </w:r>
      <w:r>
        <w:rPr>
          <w:rFonts w:ascii="Courier New" w:hAnsi="Courier New" w:cs="Courier New"/>
          <w:color w:val="000000"/>
        </w:rPr>
        <w:t>&lt;clipped&gt;</w:t>
      </w:r>
    </w:p>
    <w:p w:rsidR="00314BBF" w:rsidRPr="00314BBF" w:rsidRDefault="00314BBF" w:rsidP="00314B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rPr>
      </w:pPr>
      <w:r>
        <w:rPr>
          <w:rFonts w:ascii="Courier New" w:hAnsi="Courier New" w:cs="Courier New"/>
          <w:color w:val="000000"/>
        </w:rPr>
        <w:t>@SQ</w:t>
      </w:r>
      <w:r>
        <w:rPr>
          <w:rFonts w:ascii="Courier New" w:hAnsi="Courier New" w:cs="Courier New"/>
          <w:color w:val="000000"/>
        </w:rPr>
        <w:tab/>
        <w:t>SN</w:t>
      </w:r>
      <w:proofErr w:type="gramStart"/>
      <w:r>
        <w:rPr>
          <w:rFonts w:ascii="Courier New" w:hAnsi="Courier New" w:cs="Courier New"/>
          <w:color w:val="000000"/>
        </w:rPr>
        <w:t>:</w:t>
      </w:r>
      <w:r w:rsidRPr="00460C82">
        <w:rPr>
          <w:rFonts w:ascii="Courier New" w:hAnsi="Courier New" w:cs="Courier New"/>
          <w:b/>
          <w:color w:val="000000"/>
        </w:rPr>
        <w:t>chr1</w:t>
      </w:r>
      <w:proofErr w:type="gramEnd"/>
      <w:r w:rsidRPr="00314BBF">
        <w:rPr>
          <w:rFonts w:ascii="Courier New" w:hAnsi="Courier New" w:cs="Courier New"/>
          <w:color w:val="000000"/>
        </w:rPr>
        <w:tab/>
      </w:r>
      <w:r>
        <w:rPr>
          <w:rFonts w:ascii="Courier New" w:hAnsi="Courier New" w:cs="Courier New"/>
          <w:color w:val="000000"/>
        </w:rPr>
        <w:tab/>
      </w:r>
      <w:r w:rsidRPr="00314BBF">
        <w:rPr>
          <w:rFonts w:ascii="Courier New" w:hAnsi="Courier New" w:cs="Courier New"/>
          <w:color w:val="000000"/>
        </w:rPr>
        <w:t>LN:243199373</w:t>
      </w:r>
      <w:r w:rsidRPr="00314BBF">
        <w:rPr>
          <w:rFonts w:ascii="Courier New" w:hAnsi="Courier New" w:cs="Courier New"/>
          <w:color w:val="000000"/>
        </w:rPr>
        <w:tab/>
        <w:t>AS:NCBI37</w:t>
      </w:r>
      <w:r>
        <w:rPr>
          <w:rFonts w:ascii="Courier New" w:hAnsi="Courier New" w:cs="Courier New"/>
          <w:color w:val="000000"/>
        </w:rPr>
        <w:tab/>
      </w:r>
      <w:r w:rsidR="009B0B95">
        <w:rPr>
          <w:rFonts w:ascii="Courier New" w:hAnsi="Courier New" w:cs="Courier New"/>
          <w:color w:val="000000"/>
        </w:rPr>
        <w:tab/>
      </w:r>
      <w:r>
        <w:rPr>
          <w:rFonts w:ascii="Courier New" w:hAnsi="Courier New" w:cs="Courier New"/>
          <w:color w:val="000000"/>
        </w:rPr>
        <w:t>&lt;clipped&gt;</w:t>
      </w:r>
    </w:p>
    <w:p w:rsidR="00314BBF" w:rsidRPr="00314BBF" w:rsidRDefault="00314BBF" w:rsidP="00314B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rPr>
      </w:pPr>
      <w:r w:rsidRPr="00314BBF">
        <w:rPr>
          <w:rFonts w:ascii="Courier New" w:hAnsi="Courier New" w:cs="Courier New"/>
          <w:color w:val="000000"/>
        </w:rPr>
        <w:t>@SQ</w:t>
      </w:r>
      <w:r w:rsidRPr="00314BBF">
        <w:rPr>
          <w:rFonts w:ascii="Courier New" w:hAnsi="Courier New" w:cs="Courier New"/>
          <w:color w:val="000000"/>
        </w:rPr>
        <w:tab/>
        <w:t>SN</w:t>
      </w:r>
      <w:proofErr w:type="gramStart"/>
      <w:r w:rsidRPr="00314BBF">
        <w:rPr>
          <w:rFonts w:ascii="Courier New" w:hAnsi="Courier New" w:cs="Courier New"/>
          <w:color w:val="000000"/>
        </w:rPr>
        <w:t>:</w:t>
      </w:r>
      <w:r w:rsidRPr="00460C82">
        <w:rPr>
          <w:rFonts w:ascii="Courier New" w:hAnsi="Courier New" w:cs="Courier New"/>
          <w:b/>
          <w:color w:val="000000"/>
        </w:rPr>
        <w:t>chr3</w:t>
      </w:r>
      <w:proofErr w:type="gramEnd"/>
      <w:r w:rsidRPr="00314BBF">
        <w:rPr>
          <w:rFonts w:ascii="Courier New" w:hAnsi="Courier New" w:cs="Courier New"/>
          <w:color w:val="000000"/>
        </w:rPr>
        <w:tab/>
      </w:r>
      <w:r>
        <w:rPr>
          <w:rFonts w:ascii="Courier New" w:hAnsi="Courier New" w:cs="Courier New"/>
          <w:color w:val="000000"/>
        </w:rPr>
        <w:tab/>
      </w:r>
      <w:r w:rsidRPr="00314BBF">
        <w:rPr>
          <w:rFonts w:ascii="Courier New" w:hAnsi="Courier New" w:cs="Courier New"/>
          <w:color w:val="000000"/>
        </w:rPr>
        <w:t>LN:198022430</w:t>
      </w:r>
      <w:r w:rsidRPr="00314BBF">
        <w:rPr>
          <w:rFonts w:ascii="Courier New" w:hAnsi="Courier New" w:cs="Courier New"/>
          <w:color w:val="000000"/>
        </w:rPr>
        <w:tab/>
        <w:t>AS:NCBI37</w:t>
      </w:r>
      <w:r>
        <w:rPr>
          <w:rFonts w:ascii="Courier New" w:hAnsi="Courier New" w:cs="Courier New"/>
          <w:color w:val="000000"/>
        </w:rPr>
        <w:tab/>
      </w:r>
      <w:r w:rsidR="009B0B95">
        <w:rPr>
          <w:rFonts w:ascii="Courier New" w:hAnsi="Courier New" w:cs="Courier New"/>
          <w:color w:val="000000"/>
        </w:rPr>
        <w:tab/>
      </w:r>
      <w:r>
        <w:rPr>
          <w:rFonts w:ascii="Courier New" w:hAnsi="Courier New" w:cs="Courier New"/>
          <w:color w:val="000000"/>
        </w:rPr>
        <w:t>&lt;clipped&gt;</w:t>
      </w:r>
    </w:p>
    <w:p w:rsidR="00314BBF" w:rsidRPr="00314BBF" w:rsidRDefault="00314BBF" w:rsidP="00314B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rPr>
      </w:pPr>
      <w:r w:rsidRPr="00314BBF">
        <w:rPr>
          <w:rFonts w:ascii="Courier New" w:hAnsi="Courier New" w:cs="Courier New"/>
          <w:color w:val="000000"/>
        </w:rPr>
        <w:t>@RG</w:t>
      </w:r>
      <w:r w:rsidRPr="00314BBF">
        <w:rPr>
          <w:rFonts w:ascii="Courier New" w:hAnsi="Courier New" w:cs="Courier New"/>
          <w:color w:val="000000"/>
        </w:rPr>
        <w:tab/>
        <w:t>ID</w:t>
      </w:r>
      <w:proofErr w:type="gramStart"/>
      <w:r w:rsidRPr="00314BBF">
        <w:rPr>
          <w:rFonts w:ascii="Courier New" w:hAnsi="Courier New" w:cs="Courier New"/>
          <w:color w:val="000000"/>
        </w:rPr>
        <w:t>:UM0098:1</w:t>
      </w:r>
      <w:proofErr w:type="gramEnd"/>
      <w:r w:rsidRPr="00314BBF">
        <w:rPr>
          <w:rFonts w:ascii="Courier New" w:hAnsi="Courier New" w:cs="Courier New"/>
          <w:color w:val="000000"/>
        </w:rPr>
        <w:tab/>
        <w:t>PL:ILLUMINA</w:t>
      </w:r>
      <w:r w:rsidRPr="00314BBF">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sidR="009B0B95">
        <w:rPr>
          <w:rFonts w:ascii="Courier New" w:hAnsi="Courier New" w:cs="Courier New"/>
          <w:color w:val="000000"/>
        </w:rPr>
        <w:tab/>
      </w:r>
      <w:r>
        <w:rPr>
          <w:rFonts w:ascii="Courier New" w:hAnsi="Courier New" w:cs="Courier New"/>
          <w:color w:val="000000"/>
        </w:rPr>
        <w:t>&lt;clipped&gt;</w:t>
      </w:r>
      <w:r>
        <w:rPr>
          <w:rFonts w:ascii="Courier New" w:hAnsi="Courier New" w:cs="Courier New"/>
          <w:color w:val="000000"/>
        </w:rPr>
        <w:tab/>
      </w:r>
    </w:p>
    <w:p w:rsidR="00314BBF" w:rsidRPr="00314BBF" w:rsidRDefault="00314BBF" w:rsidP="00314B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rPr>
      </w:pPr>
      <w:r w:rsidRPr="00314BBF">
        <w:rPr>
          <w:rFonts w:ascii="Courier New" w:hAnsi="Courier New" w:cs="Courier New"/>
          <w:color w:val="000000"/>
        </w:rPr>
        <w:t>@RG</w:t>
      </w:r>
      <w:r w:rsidRPr="00314BBF">
        <w:rPr>
          <w:rFonts w:ascii="Courier New" w:hAnsi="Courier New" w:cs="Courier New"/>
          <w:color w:val="000000"/>
        </w:rPr>
        <w:tab/>
        <w:t>ID</w:t>
      </w:r>
      <w:proofErr w:type="gramStart"/>
      <w:r w:rsidRPr="00314BBF">
        <w:rPr>
          <w:rFonts w:ascii="Courier New" w:hAnsi="Courier New" w:cs="Courier New"/>
          <w:color w:val="000000"/>
        </w:rPr>
        <w:t>:UM0098:2</w:t>
      </w:r>
      <w:proofErr w:type="gramEnd"/>
      <w:r w:rsidRPr="00314BBF">
        <w:rPr>
          <w:rFonts w:ascii="Courier New" w:hAnsi="Courier New" w:cs="Courier New"/>
          <w:color w:val="000000"/>
        </w:rPr>
        <w:tab/>
        <w:t>PL:ILLUMINA</w:t>
      </w:r>
      <w:r w:rsidRPr="00314BBF">
        <w:rPr>
          <w:rFonts w:ascii="Courier New" w:hAnsi="Courier New" w:cs="Courier New"/>
          <w:color w:val="000000"/>
        </w:rPr>
        <w:tab/>
      </w:r>
      <w:r>
        <w:rPr>
          <w:rFonts w:ascii="Courier New" w:hAnsi="Courier New" w:cs="Courier New"/>
          <w:color w:val="000000"/>
        </w:rPr>
        <w:tab/>
      </w:r>
      <w:r w:rsidR="00E167AC">
        <w:rPr>
          <w:rFonts w:ascii="Courier New" w:hAnsi="Courier New" w:cs="Courier New"/>
          <w:color w:val="000000"/>
        </w:rPr>
        <w:tab/>
      </w:r>
      <w:r w:rsidR="009B0B95">
        <w:rPr>
          <w:rFonts w:ascii="Courier New" w:hAnsi="Courier New" w:cs="Courier New"/>
          <w:color w:val="000000"/>
        </w:rPr>
        <w:tab/>
      </w:r>
      <w:r w:rsidR="00E167AC">
        <w:rPr>
          <w:rFonts w:ascii="Courier New" w:hAnsi="Courier New" w:cs="Courier New"/>
          <w:color w:val="000000"/>
        </w:rPr>
        <w:t>&lt;clipped&gt;</w:t>
      </w:r>
    </w:p>
    <w:p w:rsidR="00314BBF" w:rsidRDefault="00314BBF" w:rsidP="00314B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rPr>
      </w:pPr>
      <w:r w:rsidRPr="00314BBF">
        <w:rPr>
          <w:rFonts w:ascii="Courier New" w:hAnsi="Courier New" w:cs="Courier New"/>
          <w:color w:val="000000"/>
        </w:rPr>
        <w:t>@PG</w:t>
      </w:r>
      <w:r w:rsidRPr="00314BBF">
        <w:rPr>
          <w:rFonts w:ascii="Courier New" w:hAnsi="Courier New" w:cs="Courier New"/>
          <w:color w:val="000000"/>
        </w:rPr>
        <w:tab/>
      </w:r>
      <w:proofErr w:type="spellStart"/>
      <w:r w:rsidRPr="00314BBF">
        <w:rPr>
          <w:rFonts w:ascii="Courier New" w:hAnsi="Courier New" w:cs="Courier New"/>
          <w:color w:val="000000"/>
        </w:rPr>
        <w:t>ID</w:t>
      </w:r>
      <w:proofErr w:type="gramStart"/>
      <w:r w:rsidRPr="00314BBF">
        <w:rPr>
          <w:rFonts w:ascii="Courier New" w:hAnsi="Courier New" w:cs="Courier New"/>
          <w:color w:val="000000"/>
        </w:rPr>
        <w:t>:bwa</w:t>
      </w:r>
      <w:proofErr w:type="spellEnd"/>
      <w:proofErr w:type="gramEnd"/>
      <w:r w:rsidRPr="00314BBF">
        <w:rPr>
          <w:rFonts w:ascii="Courier New" w:hAnsi="Courier New" w:cs="Courier New"/>
          <w:color w:val="000000"/>
        </w:rPr>
        <w:tab/>
        <w:t>VN:0.5.4</w:t>
      </w:r>
      <w:r w:rsidR="00E167AC">
        <w:rPr>
          <w:rFonts w:ascii="Courier New" w:hAnsi="Courier New" w:cs="Courier New"/>
          <w:color w:val="000000"/>
        </w:rPr>
        <w:tab/>
      </w:r>
      <w:r w:rsidR="00E167AC">
        <w:rPr>
          <w:rFonts w:ascii="Courier New" w:hAnsi="Courier New" w:cs="Courier New"/>
          <w:color w:val="000000"/>
        </w:rPr>
        <w:tab/>
      </w:r>
      <w:r w:rsidR="00E167AC">
        <w:rPr>
          <w:rFonts w:ascii="Courier New" w:hAnsi="Courier New" w:cs="Courier New"/>
          <w:color w:val="000000"/>
        </w:rPr>
        <w:tab/>
      </w:r>
      <w:r w:rsidR="00E167AC">
        <w:rPr>
          <w:rFonts w:ascii="Courier New" w:hAnsi="Courier New" w:cs="Courier New"/>
          <w:color w:val="000000"/>
        </w:rPr>
        <w:tab/>
      </w:r>
      <w:r w:rsidR="009B0B95">
        <w:rPr>
          <w:rFonts w:ascii="Courier New" w:hAnsi="Courier New" w:cs="Courier New"/>
          <w:color w:val="000000"/>
        </w:rPr>
        <w:tab/>
      </w:r>
      <w:r w:rsidR="00E167AC">
        <w:rPr>
          <w:rFonts w:ascii="Courier New" w:hAnsi="Courier New" w:cs="Courier New"/>
          <w:color w:val="000000"/>
        </w:rPr>
        <w:t>&lt;clipped&gt;</w:t>
      </w:r>
    </w:p>
    <w:p w:rsidR="001A18A0" w:rsidRDefault="001A18A0" w:rsidP="00314B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rPr>
      </w:pPr>
    </w:p>
    <w:p w:rsidR="001A18A0" w:rsidRDefault="001A18A0" w:rsidP="001A18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rPr>
      </w:pPr>
      <w:r>
        <w:rPr>
          <w:rFonts w:ascii="Courier New" w:hAnsi="Courier New" w:cs="Courier New"/>
          <w:color w:val="000000"/>
        </w:rPr>
        <w:t>## Alignment section of SAM file</w:t>
      </w:r>
    </w:p>
    <w:p w:rsidR="009B0B95" w:rsidRDefault="009B0B95" w:rsidP="009B0B9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1:497</w:t>
      </w:r>
      <w:proofErr w:type="gramStart"/>
      <w:r>
        <w:rPr>
          <w:color w:val="000000"/>
        </w:rPr>
        <w:t>:R</w:t>
      </w:r>
      <w:proofErr w:type="gramEnd"/>
      <w:r>
        <w:rPr>
          <w:color w:val="000000"/>
        </w:rPr>
        <w:t>:-272+13M17D24M</w:t>
      </w:r>
      <w:r>
        <w:rPr>
          <w:color w:val="000000"/>
        </w:rPr>
        <w:tab/>
      </w:r>
      <w:r>
        <w:rPr>
          <w:color w:val="000000"/>
        </w:rPr>
        <w:tab/>
        <w:t>113</w:t>
      </w:r>
      <w:r>
        <w:rPr>
          <w:color w:val="000000"/>
        </w:rPr>
        <w:tab/>
      </w:r>
      <w:r w:rsidR="00355446" w:rsidRPr="00460C82">
        <w:rPr>
          <w:b/>
          <w:color w:val="000000"/>
        </w:rPr>
        <w:t>chr10</w:t>
      </w:r>
      <w:r>
        <w:rPr>
          <w:color w:val="000000"/>
        </w:rPr>
        <w:tab/>
      </w:r>
      <w:r w:rsidRPr="00460C82">
        <w:rPr>
          <w:b/>
          <w:color w:val="000000"/>
        </w:rPr>
        <w:t>497</w:t>
      </w:r>
      <w:r>
        <w:rPr>
          <w:color w:val="000000"/>
        </w:rPr>
        <w:tab/>
        <w:t>37</w:t>
      </w:r>
      <w:r>
        <w:rPr>
          <w:color w:val="000000"/>
        </w:rPr>
        <w:tab/>
        <w:t>&lt;clipped&gt;</w:t>
      </w:r>
    </w:p>
    <w:p w:rsidR="009B0B95" w:rsidRDefault="009B0B95" w:rsidP="009B0B9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19:20389</w:t>
      </w:r>
      <w:proofErr w:type="gramStart"/>
      <w:r>
        <w:rPr>
          <w:color w:val="000000"/>
        </w:rPr>
        <w:t>:F:275</w:t>
      </w:r>
      <w:proofErr w:type="gramEnd"/>
      <w:r>
        <w:rPr>
          <w:color w:val="000000"/>
        </w:rPr>
        <w:t>+18M2D19M</w:t>
      </w:r>
      <w:r>
        <w:rPr>
          <w:color w:val="000000"/>
        </w:rPr>
        <w:tab/>
        <w:t>99</w:t>
      </w:r>
      <w:r>
        <w:rPr>
          <w:color w:val="000000"/>
        </w:rPr>
        <w:tab/>
      </w:r>
      <w:r w:rsidR="00355446" w:rsidRPr="00460C82">
        <w:rPr>
          <w:b/>
          <w:color w:val="000000"/>
        </w:rPr>
        <w:t>chr</w:t>
      </w:r>
      <w:r w:rsidRPr="00460C82">
        <w:rPr>
          <w:b/>
          <w:color w:val="000000"/>
        </w:rPr>
        <w:t>1</w:t>
      </w:r>
      <w:r>
        <w:rPr>
          <w:color w:val="000000"/>
        </w:rPr>
        <w:tab/>
      </w:r>
      <w:r w:rsidRPr="00460C82">
        <w:rPr>
          <w:b/>
          <w:color w:val="000000"/>
        </w:rPr>
        <w:t>17644</w:t>
      </w:r>
      <w:r>
        <w:rPr>
          <w:color w:val="000000"/>
        </w:rPr>
        <w:tab/>
        <w:t>0</w:t>
      </w:r>
      <w:r>
        <w:rPr>
          <w:color w:val="000000"/>
        </w:rPr>
        <w:tab/>
        <w:t>&lt;clipped&gt;</w:t>
      </w:r>
    </w:p>
    <w:p w:rsidR="009B0B95" w:rsidRDefault="009B0B95" w:rsidP="009B0B9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19:20389</w:t>
      </w:r>
      <w:proofErr w:type="gramStart"/>
      <w:r>
        <w:rPr>
          <w:color w:val="000000"/>
        </w:rPr>
        <w:t>:F:275</w:t>
      </w:r>
      <w:proofErr w:type="gramEnd"/>
      <w:r>
        <w:rPr>
          <w:color w:val="000000"/>
        </w:rPr>
        <w:t>+18M2D19M</w:t>
      </w:r>
      <w:r>
        <w:rPr>
          <w:color w:val="000000"/>
        </w:rPr>
        <w:tab/>
        <w:t>147</w:t>
      </w:r>
      <w:r>
        <w:rPr>
          <w:color w:val="000000"/>
        </w:rPr>
        <w:tab/>
      </w:r>
      <w:r w:rsidR="00355446" w:rsidRPr="00460C82">
        <w:rPr>
          <w:b/>
          <w:color w:val="000000"/>
        </w:rPr>
        <w:t>chr3</w:t>
      </w:r>
      <w:r>
        <w:rPr>
          <w:color w:val="000000"/>
        </w:rPr>
        <w:tab/>
      </w:r>
      <w:r w:rsidRPr="00460C82">
        <w:rPr>
          <w:b/>
          <w:color w:val="000000"/>
        </w:rPr>
        <w:t>17919</w:t>
      </w:r>
      <w:r>
        <w:rPr>
          <w:color w:val="000000"/>
        </w:rPr>
        <w:tab/>
        <w:t>0</w:t>
      </w:r>
      <w:r>
        <w:rPr>
          <w:color w:val="000000"/>
        </w:rPr>
        <w:tab/>
        <w:t>&lt;clipped&gt;</w:t>
      </w:r>
    </w:p>
    <w:p w:rsidR="00314BBF" w:rsidRDefault="004308BE" w:rsidP="00314BBF">
      <w:pPr>
        <w:tabs>
          <w:tab w:val="left" w:pos="1540"/>
        </w:tabs>
        <w:spacing w:before="40"/>
        <w:ind w:right="106"/>
        <w:rPr>
          <w:rFonts w:ascii="Calibri" w:eastAsia="Calibri" w:hAnsi="Calibri" w:cs="Calibri"/>
          <w:sz w:val="22"/>
          <w:szCs w:val="22"/>
        </w:rPr>
      </w:pPr>
      <w:r w:rsidRPr="004308BE">
        <w:rPr>
          <w:rFonts w:ascii="Calibri" w:eastAsia="Calibri" w:hAnsi="Calibri" w:cs="Calibri"/>
          <w:b/>
          <w:sz w:val="22"/>
          <w:szCs w:val="22"/>
        </w:rPr>
        <w:t>Source:</w:t>
      </w:r>
      <w:r>
        <w:rPr>
          <w:rFonts w:ascii="Calibri" w:eastAsia="Calibri" w:hAnsi="Calibri" w:cs="Calibri"/>
          <w:sz w:val="22"/>
          <w:szCs w:val="22"/>
        </w:rPr>
        <w:t xml:space="preserve"> </w:t>
      </w:r>
      <w:r w:rsidRPr="004308BE">
        <w:rPr>
          <w:rFonts w:ascii="Calibri" w:eastAsia="Calibri" w:hAnsi="Calibri" w:cs="Calibri"/>
          <w:sz w:val="22"/>
          <w:szCs w:val="22"/>
        </w:rPr>
        <w:t>http://genome.sph.umich.edu/wiki/SAM#Example_SAM</w:t>
      </w:r>
    </w:p>
    <w:p w:rsidR="004308BE" w:rsidRPr="00314BBF" w:rsidRDefault="004308BE" w:rsidP="00314BBF">
      <w:pPr>
        <w:tabs>
          <w:tab w:val="left" w:pos="1540"/>
        </w:tabs>
        <w:spacing w:before="40"/>
        <w:ind w:right="106"/>
        <w:rPr>
          <w:rFonts w:ascii="Calibri" w:eastAsia="Calibri" w:hAnsi="Calibri" w:cs="Calibri"/>
          <w:sz w:val="22"/>
          <w:szCs w:val="22"/>
        </w:rPr>
      </w:pPr>
    </w:p>
    <w:p w:rsidR="009D3CB2" w:rsidRPr="00186AAB" w:rsidRDefault="00186AAB" w:rsidP="00871F3A">
      <w:pPr>
        <w:pStyle w:val="ListParagraph"/>
        <w:numPr>
          <w:ilvl w:val="1"/>
          <w:numId w:val="3"/>
        </w:numPr>
        <w:tabs>
          <w:tab w:val="left" w:pos="1540"/>
        </w:tabs>
        <w:spacing w:before="40"/>
        <w:ind w:left="900" w:right="106" w:hanging="270"/>
        <w:rPr>
          <w:rFonts w:ascii="Calibri" w:eastAsia="Calibri" w:hAnsi="Calibri" w:cs="Calibri"/>
          <w:sz w:val="22"/>
          <w:szCs w:val="22"/>
        </w:rPr>
      </w:pPr>
      <w:r>
        <w:rPr>
          <w:rFonts w:ascii="Calibri" w:eastAsia="Calibri" w:hAnsi="Calibri" w:cs="Calibri"/>
          <w:sz w:val="22"/>
          <w:szCs w:val="22"/>
        </w:rPr>
        <w:t>W</w:t>
      </w:r>
      <w:r w:rsidR="00776325" w:rsidRPr="00186AAB">
        <w:rPr>
          <w:rFonts w:ascii="Calibri" w:eastAsia="Calibri" w:hAnsi="Calibri" w:cs="Calibri"/>
          <w:sz w:val="22"/>
          <w:szCs w:val="22"/>
        </w:rPr>
        <w:t>e divide the genome into fixed sized bins based on a</w:t>
      </w:r>
      <w:r w:rsidR="00B5123D">
        <w:rPr>
          <w:rFonts w:ascii="Calibri" w:eastAsia="Calibri" w:hAnsi="Calibri" w:cs="Calibri"/>
          <w:sz w:val="22"/>
          <w:szCs w:val="22"/>
        </w:rPr>
        <w:t xml:space="preserve"> user defined bin size. So, let’s</w:t>
      </w:r>
      <w:r w:rsidR="00776325" w:rsidRPr="00186AAB">
        <w:rPr>
          <w:rFonts w:ascii="Calibri" w:eastAsia="Calibri" w:hAnsi="Calibri" w:cs="Calibri"/>
          <w:sz w:val="22"/>
          <w:szCs w:val="22"/>
        </w:rPr>
        <w:t xml:space="preserve"> say the genome length is 10000 and the user defined bin size is 1000, so in total 10 bins are created:</w:t>
      </w:r>
    </w:p>
    <w:p w:rsidR="009D3CB2" w:rsidRDefault="00B5123D" w:rsidP="00F7405E">
      <w:pPr>
        <w:ind w:left="720" w:firstLine="720"/>
        <w:rPr>
          <w:rFonts w:ascii="Calibri" w:eastAsia="Calibri" w:hAnsi="Calibri" w:cs="Calibri"/>
          <w:sz w:val="22"/>
          <w:szCs w:val="22"/>
        </w:rPr>
      </w:pPr>
      <w:r>
        <w:rPr>
          <w:rFonts w:ascii="Calibri" w:eastAsia="Calibri" w:hAnsi="Calibri" w:cs="Calibri"/>
          <w:sz w:val="22"/>
          <w:szCs w:val="22"/>
        </w:rPr>
        <w:t>B</w:t>
      </w:r>
      <w:r w:rsidR="00776325">
        <w:rPr>
          <w:rFonts w:ascii="Calibri" w:eastAsia="Calibri" w:hAnsi="Calibri" w:cs="Calibri"/>
          <w:sz w:val="22"/>
          <w:szCs w:val="22"/>
        </w:rPr>
        <w:t>in 0: 0-999</w:t>
      </w:r>
    </w:p>
    <w:p w:rsidR="00F7405E" w:rsidRDefault="00B5123D" w:rsidP="00F7405E">
      <w:pPr>
        <w:ind w:left="720" w:right="5515" w:firstLine="720"/>
        <w:rPr>
          <w:rFonts w:ascii="Calibri" w:eastAsia="Calibri" w:hAnsi="Calibri" w:cs="Calibri"/>
          <w:sz w:val="22"/>
          <w:szCs w:val="22"/>
        </w:rPr>
      </w:pPr>
      <w:r>
        <w:rPr>
          <w:rFonts w:ascii="Calibri" w:eastAsia="Calibri" w:hAnsi="Calibri" w:cs="Calibri"/>
          <w:sz w:val="22"/>
          <w:szCs w:val="22"/>
        </w:rPr>
        <w:t>B</w:t>
      </w:r>
      <w:r w:rsidR="00F7405E">
        <w:rPr>
          <w:rFonts w:ascii="Calibri" w:eastAsia="Calibri" w:hAnsi="Calibri" w:cs="Calibri"/>
          <w:sz w:val="22"/>
          <w:szCs w:val="22"/>
        </w:rPr>
        <w:t>in 1: 1000-</w:t>
      </w:r>
      <w:proofErr w:type="gramStart"/>
      <w:r w:rsidR="00F7405E">
        <w:rPr>
          <w:rFonts w:ascii="Calibri" w:eastAsia="Calibri" w:hAnsi="Calibri" w:cs="Calibri"/>
          <w:sz w:val="22"/>
          <w:szCs w:val="22"/>
        </w:rPr>
        <w:t>1999 ...</w:t>
      </w:r>
      <w:proofErr w:type="gramEnd"/>
    </w:p>
    <w:p w:rsidR="00BF4E88" w:rsidRDefault="00B5123D" w:rsidP="00F7405E">
      <w:pPr>
        <w:ind w:left="720" w:right="5515" w:firstLine="720"/>
        <w:rPr>
          <w:rFonts w:ascii="Calibri" w:eastAsia="Calibri" w:hAnsi="Calibri" w:cs="Calibri"/>
          <w:sz w:val="22"/>
          <w:szCs w:val="22"/>
        </w:rPr>
      </w:pPr>
      <w:r>
        <w:rPr>
          <w:rFonts w:ascii="Calibri" w:eastAsia="Calibri" w:hAnsi="Calibri" w:cs="Calibri"/>
          <w:sz w:val="22"/>
          <w:szCs w:val="22"/>
        </w:rPr>
        <w:t>B</w:t>
      </w:r>
      <w:r w:rsidR="00776325">
        <w:rPr>
          <w:rFonts w:ascii="Calibri" w:eastAsia="Calibri" w:hAnsi="Calibri" w:cs="Calibri"/>
          <w:sz w:val="22"/>
          <w:szCs w:val="22"/>
        </w:rPr>
        <w:t>in 9: 9000-9999</w:t>
      </w:r>
    </w:p>
    <w:p w:rsidR="00F7405E" w:rsidRDefault="00F7405E" w:rsidP="00F7405E">
      <w:pPr>
        <w:ind w:left="720" w:right="5515" w:firstLine="720"/>
        <w:rPr>
          <w:rFonts w:ascii="Calibri" w:eastAsia="Calibri" w:hAnsi="Calibri" w:cs="Calibri"/>
          <w:sz w:val="22"/>
          <w:szCs w:val="22"/>
        </w:rPr>
      </w:pPr>
    </w:p>
    <w:p w:rsidR="009D3CB2" w:rsidRDefault="00497AE8" w:rsidP="00871F3A">
      <w:pPr>
        <w:pStyle w:val="ListParagraph"/>
        <w:numPr>
          <w:ilvl w:val="1"/>
          <w:numId w:val="3"/>
        </w:numPr>
        <w:tabs>
          <w:tab w:val="left" w:pos="1540"/>
        </w:tabs>
        <w:spacing w:before="40"/>
        <w:ind w:left="900" w:right="106" w:hanging="270"/>
        <w:rPr>
          <w:rFonts w:ascii="Calibri" w:eastAsia="Calibri" w:hAnsi="Calibri" w:cs="Calibri"/>
          <w:sz w:val="22"/>
          <w:szCs w:val="22"/>
        </w:rPr>
      </w:pPr>
      <w:r w:rsidRPr="00BF4E88">
        <w:rPr>
          <w:rFonts w:ascii="Calibri" w:eastAsia="Calibri" w:hAnsi="Calibri" w:cs="Calibri"/>
          <w:sz w:val="22"/>
          <w:szCs w:val="22"/>
        </w:rPr>
        <w:t>A</w:t>
      </w:r>
      <w:r w:rsidR="00776325" w:rsidRPr="00BF4E88">
        <w:rPr>
          <w:rFonts w:ascii="Calibri" w:eastAsia="Calibri" w:hAnsi="Calibri" w:cs="Calibri"/>
          <w:sz w:val="22"/>
          <w:szCs w:val="22"/>
        </w:rPr>
        <w:t>nd then alignments are assigned a bin depending on RPOS. So, if RPOS is 887, then it falls under bin 0. If RPOS is 9946, then it falls under bin 9</w:t>
      </w:r>
    </w:p>
    <w:p w:rsidR="003C5D95" w:rsidRDefault="003C5D95" w:rsidP="003C5D95">
      <w:pPr>
        <w:pStyle w:val="ListParagraph"/>
        <w:tabs>
          <w:tab w:val="left" w:pos="1540"/>
        </w:tabs>
        <w:spacing w:before="40"/>
        <w:ind w:left="900" w:right="106"/>
        <w:rPr>
          <w:rFonts w:ascii="Calibri" w:eastAsia="Calibri" w:hAnsi="Calibri" w:cs="Calibri"/>
          <w:sz w:val="22"/>
          <w:szCs w:val="22"/>
        </w:rPr>
      </w:pPr>
    </w:p>
    <w:p w:rsidR="009D3CB2" w:rsidRDefault="00497AE8" w:rsidP="00871F3A">
      <w:pPr>
        <w:pStyle w:val="ListParagraph"/>
        <w:numPr>
          <w:ilvl w:val="1"/>
          <w:numId w:val="3"/>
        </w:numPr>
        <w:tabs>
          <w:tab w:val="left" w:pos="1540"/>
        </w:tabs>
        <w:spacing w:before="40"/>
        <w:ind w:left="900" w:right="106" w:hanging="270"/>
        <w:rPr>
          <w:rFonts w:ascii="Calibri" w:eastAsia="Calibri" w:hAnsi="Calibri" w:cs="Calibri"/>
          <w:sz w:val="22"/>
          <w:szCs w:val="22"/>
        </w:rPr>
      </w:pPr>
      <w:r w:rsidRPr="00497AE8">
        <w:rPr>
          <w:rFonts w:ascii="Calibri" w:eastAsia="Calibri" w:hAnsi="Calibri" w:cs="Calibri"/>
          <w:sz w:val="22"/>
          <w:szCs w:val="22"/>
        </w:rPr>
        <w:lastRenderedPageBreak/>
        <w:t>U</w:t>
      </w:r>
      <w:r w:rsidR="00776325" w:rsidRPr="00497AE8">
        <w:rPr>
          <w:rFonts w:ascii="Calibri" w:eastAsia="Calibri" w:hAnsi="Calibri" w:cs="Calibri"/>
          <w:sz w:val="22"/>
          <w:szCs w:val="22"/>
        </w:rPr>
        <w:t>sing the map-reduce framework,</w:t>
      </w:r>
      <w:r w:rsidR="00776325" w:rsidRPr="00497AE8">
        <w:rPr>
          <w:rFonts w:ascii="Calibri" w:eastAsia="Calibri" w:hAnsi="Calibri" w:cs="Calibri"/>
          <w:spacing w:val="50"/>
          <w:sz w:val="22"/>
          <w:szCs w:val="22"/>
        </w:rPr>
        <w:t xml:space="preserve"> </w:t>
      </w:r>
      <w:r w:rsidR="00776325" w:rsidRPr="00497AE8">
        <w:rPr>
          <w:rFonts w:ascii="Calibri" w:eastAsia="Calibri" w:hAnsi="Calibri" w:cs="Calibri"/>
          <w:sz w:val="22"/>
          <w:szCs w:val="22"/>
        </w:rPr>
        <w:t>mapper emits out a key-value pair of</w:t>
      </w:r>
      <w:r w:rsidR="00776325" w:rsidRPr="00497AE8">
        <w:rPr>
          <w:rFonts w:ascii="Calibri" w:eastAsia="Calibri" w:hAnsi="Calibri" w:cs="Calibri"/>
          <w:spacing w:val="6"/>
          <w:sz w:val="22"/>
          <w:szCs w:val="22"/>
        </w:rPr>
        <w:t xml:space="preserve"> </w:t>
      </w:r>
      <w:proofErr w:type="spellStart"/>
      <w:r w:rsidR="00776325" w:rsidRPr="00497AE8">
        <w:rPr>
          <w:rFonts w:ascii="Calibri" w:eastAsia="Calibri" w:hAnsi="Calibri" w:cs="Calibri"/>
          <w:i/>
          <w:sz w:val="22"/>
          <w:szCs w:val="22"/>
        </w:rPr>
        <w:t>SamtoolsKey</w:t>
      </w:r>
      <w:proofErr w:type="spellEnd"/>
      <w:r w:rsidR="00776325" w:rsidRPr="00497AE8">
        <w:rPr>
          <w:rFonts w:ascii="Calibri" w:eastAsia="Calibri" w:hAnsi="Calibri" w:cs="Calibri"/>
          <w:i/>
          <w:sz w:val="22"/>
          <w:szCs w:val="22"/>
        </w:rPr>
        <w:t xml:space="preserve"> </w:t>
      </w:r>
      <w:r w:rsidR="00776325" w:rsidRPr="00497AE8">
        <w:rPr>
          <w:rFonts w:ascii="Calibri" w:eastAsia="Calibri" w:hAnsi="Calibri" w:cs="Calibri"/>
          <w:sz w:val="22"/>
          <w:szCs w:val="22"/>
        </w:rPr>
        <w:t xml:space="preserve">and </w:t>
      </w:r>
      <w:proofErr w:type="spellStart"/>
      <w:r w:rsidR="00776325" w:rsidRPr="00497AE8">
        <w:rPr>
          <w:rFonts w:ascii="Calibri" w:eastAsia="Calibri" w:hAnsi="Calibri" w:cs="Calibri"/>
          <w:i/>
          <w:sz w:val="22"/>
          <w:szCs w:val="22"/>
        </w:rPr>
        <w:t>SAMRecordWritabl</w:t>
      </w:r>
      <w:r w:rsidR="00776325" w:rsidRPr="00497AE8">
        <w:rPr>
          <w:rFonts w:ascii="Calibri" w:eastAsia="Calibri" w:hAnsi="Calibri" w:cs="Calibri"/>
          <w:i/>
          <w:spacing w:val="2"/>
          <w:sz w:val="22"/>
          <w:szCs w:val="22"/>
        </w:rPr>
        <w:t>e</w:t>
      </w:r>
      <w:proofErr w:type="spellEnd"/>
      <w:r w:rsidR="00776325" w:rsidRPr="00497AE8">
        <w:rPr>
          <w:rFonts w:ascii="Calibri" w:eastAsia="Calibri" w:hAnsi="Calibri" w:cs="Calibri"/>
          <w:sz w:val="22"/>
          <w:szCs w:val="22"/>
        </w:rPr>
        <w:t xml:space="preserve">. </w:t>
      </w:r>
      <w:proofErr w:type="spellStart"/>
      <w:r w:rsidR="00776325" w:rsidRPr="00497AE8">
        <w:rPr>
          <w:rFonts w:ascii="Calibri" w:eastAsia="Calibri" w:hAnsi="Calibri" w:cs="Calibri"/>
          <w:i/>
          <w:sz w:val="22"/>
          <w:szCs w:val="22"/>
        </w:rPr>
        <w:t>SamtoolsKey</w:t>
      </w:r>
      <w:proofErr w:type="spellEnd"/>
      <w:r w:rsidR="00776325" w:rsidRPr="00497AE8">
        <w:rPr>
          <w:rFonts w:ascii="Calibri" w:eastAsia="Calibri" w:hAnsi="Calibri" w:cs="Calibri"/>
          <w:i/>
          <w:spacing w:val="1"/>
          <w:sz w:val="22"/>
          <w:szCs w:val="22"/>
        </w:rPr>
        <w:t xml:space="preserve"> </w:t>
      </w:r>
      <w:r w:rsidR="00776325" w:rsidRPr="00497AE8">
        <w:rPr>
          <w:rFonts w:ascii="Calibri" w:eastAsia="Calibri" w:hAnsi="Calibri" w:cs="Calibri"/>
          <w:sz w:val="22"/>
          <w:szCs w:val="22"/>
        </w:rPr>
        <w:t xml:space="preserve">is a custom class created to handle the key related things and is initialized with the appropriate bin and reference name inside </w:t>
      </w:r>
      <w:proofErr w:type="gramStart"/>
      <w:r w:rsidR="00776325" w:rsidRPr="00497AE8">
        <w:rPr>
          <w:rFonts w:ascii="Calibri" w:eastAsia="Calibri" w:hAnsi="Calibri" w:cs="Calibri"/>
          <w:sz w:val="22"/>
          <w:szCs w:val="22"/>
        </w:rPr>
        <w:t>map(</w:t>
      </w:r>
      <w:proofErr w:type="gramEnd"/>
      <w:r w:rsidR="00776325" w:rsidRPr="00497AE8">
        <w:rPr>
          <w:rFonts w:ascii="Calibri" w:eastAsia="Calibri" w:hAnsi="Calibri" w:cs="Calibri"/>
          <w:sz w:val="22"/>
          <w:szCs w:val="22"/>
        </w:rPr>
        <w:t>) of Mapper.</w:t>
      </w:r>
      <w:r w:rsidR="00776325" w:rsidRPr="00497AE8">
        <w:rPr>
          <w:rFonts w:ascii="Calibri" w:eastAsia="Calibri" w:hAnsi="Calibri" w:cs="Calibri"/>
          <w:spacing w:val="1"/>
          <w:sz w:val="22"/>
          <w:szCs w:val="22"/>
        </w:rPr>
        <w:t xml:space="preserve"> </w:t>
      </w:r>
      <w:proofErr w:type="spellStart"/>
      <w:r w:rsidR="00776325" w:rsidRPr="00497AE8">
        <w:rPr>
          <w:rFonts w:ascii="Calibri" w:eastAsia="Calibri" w:hAnsi="Calibri" w:cs="Calibri"/>
          <w:i/>
          <w:sz w:val="22"/>
          <w:szCs w:val="22"/>
        </w:rPr>
        <w:t>SAMRecordWritable</w:t>
      </w:r>
      <w:proofErr w:type="spellEnd"/>
      <w:r w:rsidR="00776325" w:rsidRPr="00497AE8">
        <w:rPr>
          <w:rFonts w:ascii="Calibri" w:eastAsia="Calibri" w:hAnsi="Calibri" w:cs="Calibri"/>
          <w:i/>
          <w:spacing w:val="2"/>
          <w:sz w:val="22"/>
          <w:szCs w:val="22"/>
        </w:rPr>
        <w:t xml:space="preserve"> </w:t>
      </w:r>
      <w:r w:rsidR="00776325" w:rsidRPr="00497AE8">
        <w:rPr>
          <w:rFonts w:ascii="Calibri" w:eastAsia="Calibri" w:hAnsi="Calibri" w:cs="Calibri"/>
          <w:sz w:val="22"/>
          <w:szCs w:val="22"/>
        </w:rPr>
        <w:t xml:space="preserve">is a </w:t>
      </w:r>
      <w:proofErr w:type="spellStart"/>
      <w:r w:rsidR="00776325" w:rsidRPr="00497AE8">
        <w:rPr>
          <w:rFonts w:ascii="Calibri" w:eastAsia="Calibri" w:hAnsi="Calibri" w:cs="Calibri"/>
          <w:i/>
          <w:sz w:val="22"/>
          <w:szCs w:val="22"/>
        </w:rPr>
        <w:t>Jnomics</w:t>
      </w:r>
      <w:proofErr w:type="spellEnd"/>
      <w:r w:rsidR="00776325" w:rsidRPr="00497AE8">
        <w:rPr>
          <w:rFonts w:ascii="Calibri" w:eastAsia="Calibri" w:hAnsi="Calibri" w:cs="Calibri"/>
          <w:i/>
          <w:sz w:val="22"/>
          <w:szCs w:val="22"/>
        </w:rPr>
        <w:t xml:space="preserve"> </w:t>
      </w:r>
      <w:r w:rsidR="00776325" w:rsidRPr="00497AE8">
        <w:rPr>
          <w:rFonts w:ascii="Calibri" w:eastAsia="Calibri" w:hAnsi="Calibri" w:cs="Calibri"/>
          <w:sz w:val="22"/>
          <w:szCs w:val="22"/>
        </w:rPr>
        <w:t>based class and denotes a SAM record and remain unchanged</w:t>
      </w:r>
      <w:r w:rsidR="00EC1A2A">
        <w:rPr>
          <w:rFonts w:ascii="Calibri" w:eastAsia="Calibri" w:hAnsi="Calibri" w:cs="Calibri"/>
          <w:sz w:val="22"/>
          <w:szCs w:val="22"/>
        </w:rPr>
        <w:t>:</w:t>
      </w:r>
    </w:p>
    <w:p w:rsidR="00023CE2" w:rsidRDefault="00023CE2" w:rsidP="00006FE6">
      <w:pPr>
        <w:pStyle w:val="ListParagraph"/>
        <w:rPr>
          <w:rFonts w:ascii="Consolas" w:hAnsi="Consolas" w:cs="Consolas"/>
          <w:color w:val="795DA3"/>
          <w:sz w:val="18"/>
          <w:szCs w:val="18"/>
          <w:shd w:val="clear" w:color="auto" w:fill="FFFFFF"/>
        </w:rPr>
      </w:pPr>
    </w:p>
    <w:p w:rsidR="00B43FC0" w:rsidRDefault="00023CE2" w:rsidP="00B43FC0">
      <w:pPr>
        <w:pStyle w:val="ListParagraph"/>
        <w:ind w:firstLine="180"/>
        <w:rPr>
          <w:rFonts w:ascii="Consolas" w:hAnsi="Consolas" w:cs="Consolas"/>
          <w:color w:val="795DA3"/>
          <w:sz w:val="18"/>
          <w:szCs w:val="18"/>
          <w:shd w:val="clear" w:color="auto" w:fill="FFFFFF"/>
        </w:rPr>
      </w:pPr>
      <w:r>
        <w:rPr>
          <w:rFonts w:ascii="Consolas" w:hAnsi="Consolas" w:cs="Consolas"/>
          <w:color w:val="795DA3"/>
          <w:sz w:val="18"/>
          <w:szCs w:val="18"/>
          <w:shd w:val="clear" w:color="auto" w:fill="FFFFFF"/>
        </w:rPr>
        <w:t>Mapper&lt;</w:t>
      </w:r>
      <w:proofErr w:type="spellStart"/>
      <w:r>
        <w:rPr>
          <w:rStyle w:val="pl-stj"/>
          <w:rFonts w:ascii="Consolas" w:eastAsiaTheme="majorEastAsia" w:hAnsi="Consolas" w:cs="Consolas"/>
          <w:color w:val="333333"/>
          <w:sz w:val="18"/>
          <w:szCs w:val="18"/>
          <w:shd w:val="clear" w:color="auto" w:fill="FFFFFF"/>
        </w:rPr>
        <w:t>SAMRecordWritable</w:t>
      </w:r>
      <w:proofErr w:type="spellEnd"/>
      <w:r>
        <w:rPr>
          <w:rFonts w:ascii="Consolas" w:hAnsi="Consolas" w:cs="Consolas"/>
          <w:color w:val="795DA3"/>
          <w:sz w:val="18"/>
          <w:szCs w:val="18"/>
          <w:shd w:val="clear" w:color="auto" w:fill="FFFFFF"/>
        </w:rPr>
        <w:t xml:space="preserve">, </w:t>
      </w:r>
      <w:proofErr w:type="spellStart"/>
      <w:r>
        <w:rPr>
          <w:rStyle w:val="pl-stj"/>
          <w:rFonts w:ascii="Consolas" w:eastAsiaTheme="majorEastAsia" w:hAnsi="Consolas" w:cs="Consolas"/>
          <w:color w:val="333333"/>
          <w:sz w:val="18"/>
          <w:szCs w:val="18"/>
          <w:shd w:val="clear" w:color="auto" w:fill="FFFFFF"/>
        </w:rPr>
        <w:t>NullWritable</w:t>
      </w:r>
      <w:proofErr w:type="spellEnd"/>
      <w:r>
        <w:rPr>
          <w:rFonts w:ascii="Consolas" w:hAnsi="Consolas" w:cs="Consolas"/>
          <w:color w:val="795DA3"/>
          <w:sz w:val="18"/>
          <w:szCs w:val="18"/>
          <w:shd w:val="clear" w:color="auto" w:fill="FFFFFF"/>
        </w:rPr>
        <w:t xml:space="preserve">, </w:t>
      </w:r>
      <w:proofErr w:type="spellStart"/>
      <w:r>
        <w:rPr>
          <w:rStyle w:val="pl-stj"/>
          <w:rFonts w:ascii="Consolas" w:eastAsiaTheme="majorEastAsia" w:hAnsi="Consolas" w:cs="Consolas"/>
          <w:color w:val="333333"/>
          <w:sz w:val="18"/>
          <w:szCs w:val="18"/>
          <w:shd w:val="clear" w:color="auto" w:fill="FFFFFF"/>
        </w:rPr>
        <w:t>SamtoolsKey</w:t>
      </w:r>
      <w:proofErr w:type="spellEnd"/>
      <w:r>
        <w:rPr>
          <w:rFonts w:ascii="Consolas" w:hAnsi="Consolas" w:cs="Consolas"/>
          <w:color w:val="795DA3"/>
          <w:sz w:val="18"/>
          <w:szCs w:val="18"/>
          <w:shd w:val="clear" w:color="auto" w:fill="FFFFFF"/>
        </w:rPr>
        <w:t xml:space="preserve">, </w:t>
      </w:r>
      <w:proofErr w:type="spellStart"/>
      <w:r>
        <w:rPr>
          <w:rStyle w:val="pl-stj"/>
          <w:rFonts w:ascii="Consolas" w:eastAsiaTheme="majorEastAsia" w:hAnsi="Consolas" w:cs="Consolas"/>
          <w:color w:val="333333"/>
          <w:sz w:val="18"/>
          <w:szCs w:val="18"/>
          <w:shd w:val="clear" w:color="auto" w:fill="FFFFFF"/>
        </w:rPr>
        <w:t>SAMRecordWritable</w:t>
      </w:r>
      <w:proofErr w:type="spellEnd"/>
      <w:r>
        <w:rPr>
          <w:rFonts w:ascii="Consolas" w:hAnsi="Consolas" w:cs="Consolas"/>
          <w:color w:val="795DA3"/>
          <w:sz w:val="18"/>
          <w:szCs w:val="18"/>
          <w:shd w:val="clear" w:color="auto" w:fill="FFFFFF"/>
        </w:rPr>
        <w:t>&gt;</w:t>
      </w:r>
    </w:p>
    <w:p w:rsidR="00B43FC0" w:rsidRDefault="00B43FC0" w:rsidP="00B43FC0">
      <w:pPr>
        <w:pStyle w:val="ListParagraph"/>
        <w:ind w:firstLine="180"/>
        <w:rPr>
          <w:rFonts w:ascii="Consolas" w:hAnsi="Consolas" w:cs="Consolas"/>
          <w:color w:val="795DA3"/>
          <w:sz w:val="18"/>
          <w:szCs w:val="18"/>
          <w:shd w:val="clear" w:color="auto" w:fill="FFFFFF"/>
        </w:rPr>
      </w:pPr>
    </w:p>
    <w:p w:rsidR="009D3CB2" w:rsidRPr="00B43FC0" w:rsidRDefault="00545ACC" w:rsidP="00B43FC0">
      <w:pPr>
        <w:pStyle w:val="ListParagraph"/>
        <w:numPr>
          <w:ilvl w:val="1"/>
          <w:numId w:val="3"/>
        </w:numPr>
        <w:tabs>
          <w:tab w:val="left" w:pos="1540"/>
        </w:tabs>
        <w:spacing w:before="40"/>
        <w:ind w:left="900" w:right="106" w:hanging="270"/>
        <w:rPr>
          <w:rFonts w:ascii="Calibri" w:eastAsia="Calibri" w:hAnsi="Calibri" w:cs="Calibri"/>
          <w:sz w:val="22"/>
          <w:szCs w:val="22"/>
        </w:rPr>
      </w:pPr>
      <w:r w:rsidRPr="00B43FC0">
        <w:rPr>
          <w:rFonts w:ascii="Calibri" w:eastAsia="Calibri" w:hAnsi="Calibri" w:cs="Calibri"/>
          <w:sz w:val="22"/>
          <w:szCs w:val="22"/>
        </w:rPr>
        <w:t>U</w:t>
      </w:r>
      <w:r w:rsidR="00776325" w:rsidRPr="00B43FC0">
        <w:rPr>
          <w:rFonts w:ascii="Calibri" w:eastAsia="Calibri" w:hAnsi="Calibri" w:cs="Calibri"/>
          <w:sz w:val="22"/>
          <w:szCs w:val="22"/>
        </w:rPr>
        <w:t xml:space="preserve">sing </w:t>
      </w:r>
      <w:proofErr w:type="spellStart"/>
      <w:r w:rsidR="00776325" w:rsidRPr="00B43FC0">
        <w:rPr>
          <w:rFonts w:ascii="Calibri" w:eastAsia="Calibri" w:hAnsi="Calibri" w:cs="Calibri"/>
          <w:sz w:val="22"/>
          <w:szCs w:val="22"/>
        </w:rPr>
        <w:t>partitioner</w:t>
      </w:r>
      <w:proofErr w:type="spellEnd"/>
      <w:r w:rsidR="00776325" w:rsidRPr="00B43FC0">
        <w:rPr>
          <w:rFonts w:ascii="Calibri" w:eastAsia="Calibri" w:hAnsi="Calibri" w:cs="Calibri"/>
          <w:sz w:val="22"/>
          <w:szCs w:val="22"/>
        </w:rPr>
        <w:t xml:space="preserve">, the output of mapper is </w:t>
      </w:r>
      <w:r w:rsidR="00513CA5">
        <w:rPr>
          <w:rFonts w:ascii="Calibri" w:eastAsia="Calibri" w:hAnsi="Calibri" w:cs="Calibri"/>
          <w:sz w:val="22"/>
          <w:szCs w:val="22"/>
        </w:rPr>
        <w:t xml:space="preserve">partitioned </w:t>
      </w:r>
      <w:r w:rsidR="00676AF4">
        <w:rPr>
          <w:rFonts w:ascii="Calibri" w:eastAsia="Calibri" w:hAnsi="Calibri" w:cs="Calibri"/>
          <w:sz w:val="22"/>
          <w:szCs w:val="22"/>
        </w:rPr>
        <w:t>for</w:t>
      </w:r>
      <w:r w:rsidR="00513CA5">
        <w:rPr>
          <w:rFonts w:ascii="Calibri" w:eastAsia="Calibri" w:hAnsi="Calibri" w:cs="Calibri"/>
          <w:sz w:val="22"/>
          <w:szCs w:val="22"/>
        </w:rPr>
        <w:t xml:space="preserve"> multiple</w:t>
      </w:r>
      <w:r w:rsidR="00EC1A2A" w:rsidRPr="00B43FC0">
        <w:rPr>
          <w:rFonts w:ascii="Calibri" w:eastAsia="Calibri" w:hAnsi="Calibri" w:cs="Calibri"/>
          <w:sz w:val="22"/>
          <w:szCs w:val="22"/>
        </w:rPr>
        <w:t xml:space="preserve"> </w:t>
      </w:r>
      <w:r w:rsidR="009C006D" w:rsidRPr="00B43FC0">
        <w:rPr>
          <w:rFonts w:ascii="Calibri" w:eastAsia="Calibri" w:hAnsi="Calibri" w:cs="Calibri"/>
          <w:sz w:val="22"/>
          <w:szCs w:val="22"/>
        </w:rPr>
        <w:t>reducer</w:t>
      </w:r>
      <w:r w:rsidR="00513CA5">
        <w:rPr>
          <w:rFonts w:ascii="Calibri" w:eastAsia="Calibri" w:hAnsi="Calibri" w:cs="Calibri"/>
          <w:sz w:val="22"/>
          <w:szCs w:val="22"/>
        </w:rPr>
        <w:t>s</w:t>
      </w:r>
      <w:r w:rsidR="00EC1A2A" w:rsidRPr="00B43FC0">
        <w:rPr>
          <w:rFonts w:ascii="Calibri" w:eastAsia="Calibri" w:hAnsi="Calibri" w:cs="Calibri"/>
          <w:sz w:val="22"/>
          <w:szCs w:val="22"/>
        </w:rPr>
        <w:t xml:space="preserve"> </w:t>
      </w:r>
      <w:r w:rsidR="00947587">
        <w:rPr>
          <w:rFonts w:ascii="Calibri" w:eastAsia="Calibri" w:hAnsi="Calibri" w:cs="Calibri"/>
          <w:sz w:val="22"/>
          <w:szCs w:val="22"/>
        </w:rPr>
        <w:t>thus each reducer receiving its own set of keys</w:t>
      </w:r>
      <w:r w:rsidR="00676AF4">
        <w:rPr>
          <w:rFonts w:ascii="Calibri" w:eastAsia="Calibri" w:hAnsi="Calibri" w:cs="Calibri"/>
          <w:sz w:val="22"/>
          <w:szCs w:val="22"/>
        </w:rPr>
        <w:t>.</w:t>
      </w:r>
      <w:r w:rsidR="00947587">
        <w:rPr>
          <w:rFonts w:ascii="Calibri" w:eastAsia="Calibri" w:hAnsi="Calibri" w:cs="Calibri"/>
          <w:sz w:val="22"/>
          <w:szCs w:val="22"/>
        </w:rPr>
        <w:t xml:space="preserve"> </w:t>
      </w:r>
      <w:r w:rsidR="00676AF4">
        <w:rPr>
          <w:rFonts w:ascii="Calibri" w:eastAsia="Calibri" w:hAnsi="Calibri" w:cs="Calibri"/>
          <w:sz w:val="22"/>
          <w:szCs w:val="22"/>
        </w:rPr>
        <w:t>However, before feeding the output to the reducers, it</w:t>
      </w:r>
      <w:r w:rsidR="00EC1A2A" w:rsidRPr="00B43FC0">
        <w:rPr>
          <w:rFonts w:ascii="Calibri" w:eastAsia="Calibri" w:hAnsi="Calibri" w:cs="Calibri"/>
          <w:sz w:val="22"/>
          <w:szCs w:val="22"/>
        </w:rPr>
        <w:t xml:space="preserve"> is </w:t>
      </w:r>
      <w:r w:rsidR="00676AF4">
        <w:rPr>
          <w:rFonts w:ascii="Calibri" w:eastAsia="Calibri" w:hAnsi="Calibri" w:cs="Calibri"/>
          <w:sz w:val="22"/>
          <w:szCs w:val="22"/>
        </w:rPr>
        <w:t>fed</w:t>
      </w:r>
      <w:r w:rsidR="00EC1A2A" w:rsidRPr="00B43FC0">
        <w:rPr>
          <w:rFonts w:ascii="Calibri" w:eastAsia="Calibri" w:hAnsi="Calibri" w:cs="Calibri"/>
          <w:sz w:val="22"/>
          <w:szCs w:val="22"/>
        </w:rPr>
        <w:t xml:space="preserve"> to the group</w:t>
      </w:r>
      <w:r w:rsidR="008608AC" w:rsidRPr="00B43FC0">
        <w:rPr>
          <w:rFonts w:ascii="Calibri" w:eastAsia="Calibri" w:hAnsi="Calibri" w:cs="Calibri"/>
          <w:sz w:val="22"/>
          <w:szCs w:val="22"/>
        </w:rPr>
        <w:t>ing</w:t>
      </w:r>
      <w:r w:rsidR="00EC1A2A" w:rsidRPr="00B43FC0">
        <w:rPr>
          <w:rFonts w:ascii="Calibri" w:eastAsia="Calibri" w:hAnsi="Calibri" w:cs="Calibri"/>
          <w:sz w:val="22"/>
          <w:szCs w:val="22"/>
        </w:rPr>
        <w:t xml:space="preserve"> </w:t>
      </w:r>
      <w:r w:rsidR="009678DC" w:rsidRPr="00B43FC0">
        <w:rPr>
          <w:rFonts w:ascii="Calibri" w:eastAsia="Calibri" w:hAnsi="Calibri" w:cs="Calibri"/>
          <w:sz w:val="22"/>
          <w:szCs w:val="22"/>
        </w:rPr>
        <w:t>com</w:t>
      </w:r>
      <w:r w:rsidR="008608AC" w:rsidRPr="00B43FC0">
        <w:rPr>
          <w:rFonts w:ascii="Calibri" w:eastAsia="Calibri" w:hAnsi="Calibri" w:cs="Calibri"/>
          <w:sz w:val="22"/>
          <w:szCs w:val="22"/>
        </w:rPr>
        <w:t>parator</w:t>
      </w:r>
      <w:r w:rsidR="001D0042" w:rsidRPr="00B43FC0">
        <w:rPr>
          <w:rFonts w:ascii="Calibri" w:eastAsia="Calibri" w:hAnsi="Calibri" w:cs="Calibri"/>
          <w:sz w:val="22"/>
          <w:szCs w:val="22"/>
        </w:rPr>
        <w:t xml:space="preserve">. </w:t>
      </w:r>
      <w:proofErr w:type="spellStart"/>
      <w:r w:rsidR="001D0042" w:rsidRPr="00B43FC0">
        <w:rPr>
          <w:rFonts w:ascii="Calibri" w:eastAsia="Calibri" w:hAnsi="Calibri" w:cs="Calibri"/>
          <w:sz w:val="22"/>
          <w:szCs w:val="22"/>
        </w:rPr>
        <w:t>Partitioner</w:t>
      </w:r>
      <w:proofErr w:type="spellEnd"/>
      <w:r w:rsidR="001D0042" w:rsidRPr="00B43FC0">
        <w:rPr>
          <w:rFonts w:ascii="Calibri" w:eastAsia="Calibri" w:hAnsi="Calibri" w:cs="Calibri"/>
          <w:sz w:val="22"/>
          <w:szCs w:val="22"/>
        </w:rPr>
        <w:t xml:space="preserve"> creates a unique id based </w:t>
      </w:r>
      <w:r w:rsidR="00B66CEF" w:rsidRPr="00B43FC0">
        <w:rPr>
          <w:rFonts w:ascii="Calibri" w:eastAsia="Calibri" w:hAnsi="Calibri" w:cs="Calibri"/>
          <w:sz w:val="22"/>
          <w:szCs w:val="22"/>
        </w:rPr>
        <w:t xml:space="preserve">on </w:t>
      </w:r>
      <w:r w:rsidR="001D0042" w:rsidRPr="00B43FC0">
        <w:rPr>
          <w:rFonts w:ascii="Calibri" w:eastAsia="Calibri" w:hAnsi="Calibri" w:cs="Calibri"/>
          <w:sz w:val="22"/>
          <w:szCs w:val="22"/>
        </w:rPr>
        <w:t>RNAME and bin</w:t>
      </w:r>
      <w:r w:rsidR="00EC1A2A" w:rsidRPr="00B43FC0">
        <w:rPr>
          <w:rFonts w:ascii="Calibri" w:eastAsia="Calibri" w:hAnsi="Calibri" w:cs="Calibri"/>
          <w:sz w:val="22"/>
          <w:szCs w:val="22"/>
        </w:rPr>
        <w:t>:</w:t>
      </w:r>
    </w:p>
    <w:p w:rsidR="00EC1A2A" w:rsidRDefault="00EC1A2A" w:rsidP="00EC1A2A">
      <w:pPr>
        <w:pStyle w:val="ListParagraph"/>
        <w:tabs>
          <w:tab w:val="left" w:pos="1540"/>
        </w:tabs>
        <w:spacing w:before="40"/>
        <w:ind w:left="900" w:right="106"/>
        <w:rPr>
          <w:rFonts w:ascii="Consolas" w:hAnsi="Consolas" w:cs="Consolas"/>
          <w:color w:val="795DA3"/>
          <w:sz w:val="18"/>
          <w:szCs w:val="18"/>
          <w:shd w:val="clear" w:color="auto" w:fill="FFFFFF"/>
        </w:rPr>
      </w:pPr>
    </w:p>
    <w:p w:rsidR="00EC1A2A" w:rsidRPr="00545ACC" w:rsidRDefault="00EC1A2A" w:rsidP="00EC1A2A">
      <w:pPr>
        <w:pStyle w:val="ListParagraph"/>
        <w:tabs>
          <w:tab w:val="left" w:pos="1540"/>
        </w:tabs>
        <w:spacing w:before="40"/>
        <w:ind w:left="900" w:right="106"/>
        <w:rPr>
          <w:rFonts w:ascii="Calibri" w:eastAsia="Calibri" w:hAnsi="Calibri" w:cs="Calibri"/>
          <w:sz w:val="22"/>
          <w:szCs w:val="22"/>
        </w:rPr>
      </w:pPr>
      <w:proofErr w:type="spellStart"/>
      <w:r>
        <w:rPr>
          <w:rFonts w:ascii="Consolas" w:hAnsi="Consolas" w:cs="Consolas"/>
          <w:color w:val="795DA3"/>
          <w:sz w:val="18"/>
          <w:szCs w:val="18"/>
          <w:shd w:val="clear" w:color="auto" w:fill="FFFFFF"/>
        </w:rPr>
        <w:t>Partitioner</w:t>
      </w:r>
      <w:proofErr w:type="spellEnd"/>
      <w:r>
        <w:rPr>
          <w:rFonts w:ascii="Consolas" w:hAnsi="Consolas" w:cs="Consolas"/>
          <w:color w:val="795DA3"/>
          <w:sz w:val="18"/>
          <w:szCs w:val="18"/>
          <w:shd w:val="clear" w:color="auto" w:fill="FFFFFF"/>
        </w:rPr>
        <w:t>&lt;</w:t>
      </w:r>
      <w:proofErr w:type="spellStart"/>
      <w:r>
        <w:rPr>
          <w:rStyle w:val="pl-stj"/>
          <w:rFonts w:ascii="Consolas" w:eastAsiaTheme="majorEastAsia" w:hAnsi="Consolas" w:cs="Consolas"/>
          <w:color w:val="333333"/>
          <w:sz w:val="18"/>
          <w:szCs w:val="18"/>
          <w:shd w:val="clear" w:color="auto" w:fill="FFFFFF"/>
        </w:rPr>
        <w:t>SamtoolsKey</w:t>
      </w:r>
      <w:proofErr w:type="gramStart"/>
      <w:r>
        <w:rPr>
          <w:rFonts w:ascii="Consolas" w:hAnsi="Consolas" w:cs="Consolas"/>
          <w:color w:val="795DA3"/>
          <w:sz w:val="18"/>
          <w:szCs w:val="18"/>
          <w:shd w:val="clear" w:color="auto" w:fill="FFFFFF"/>
        </w:rPr>
        <w:t>,</w:t>
      </w:r>
      <w:r>
        <w:rPr>
          <w:rStyle w:val="pl-stj"/>
          <w:rFonts w:ascii="Consolas" w:eastAsiaTheme="majorEastAsia" w:hAnsi="Consolas" w:cs="Consolas"/>
          <w:color w:val="333333"/>
          <w:sz w:val="18"/>
          <w:szCs w:val="18"/>
          <w:shd w:val="clear" w:color="auto" w:fill="FFFFFF"/>
        </w:rPr>
        <w:t>SAMRecordWritable</w:t>
      </w:r>
      <w:proofErr w:type="spellEnd"/>
      <w:proofErr w:type="gramEnd"/>
      <w:r>
        <w:rPr>
          <w:rFonts w:ascii="Consolas" w:hAnsi="Consolas" w:cs="Consolas"/>
          <w:color w:val="795DA3"/>
          <w:sz w:val="18"/>
          <w:szCs w:val="18"/>
          <w:shd w:val="clear" w:color="auto" w:fill="FFFFFF"/>
        </w:rPr>
        <w:t>&gt;</w:t>
      </w:r>
    </w:p>
    <w:p w:rsidR="008A1099" w:rsidRDefault="008A1099" w:rsidP="008A1099">
      <w:pPr>
        <w:pStyle w:val="ListParagraph"/>
        <w:tabs>
          <w:tab w:val="left" w:pos="1540"/>
        </w:tabs>
        <w:spacing w:before="40"/>
        <w:ind w:left="900" w:right="106"/>
        <w:rPr>
          <w:rFonts w:ascii="Calibri" w:eastAsia="Calibri" w:hAnsi="Calibri" w:cs="Calibri"/>
          <w:sz w:val="22"/>
          <w:szCs w:val="22"/>
        </w:rPr>
      </w:pPr>
    </w:p>
    <w:p w:rsidR="008608AC" w:rsidRDefault="008608AC" w:rsidP="00871F3A">
      <w:pPr>
        <w:pStyle w:val="ListParagraph"/>
        <w:numPr>
          <w:ilvl w:val="1"/>
          <w:numId w:val="3"/>
        </w:numPr>
        <w:tabs>
          <w:tab w:val="left" w:pos="1540"/>
        </w:tabs>
        <w:spacing w:before="40"/>
        <w:ind w:left="900" w:right="106" w:hanging="270"/>
        <w:rPr>
          <w:rFonts w:ascii="Calibri" w:eastAsia="Calibri" w:hAnsi="Calibri" w:cs="Calibri"/>
          <w:sz w:val="22"/>
          <w:szCs w:val="22"/>
        </w:rPr>
      </w:pPr>
      <w:r>
        <w:rPr>
          <w:rFonts w:ascii="Calibri" w:eastAsia="Calibri" w:hAnsi="Calibri" w:cs="Calibri"/>
          <w:sz w:val="22"/>
          <w:szCs w:val="22"/>
        </w:rPr>
        <w:t>The grouping comparator groups values together according to the key so that all of the values with the same key go to</w:t>
      </w:r>
      <w:r w:rsidR="00F83D1A">
        <w:rPr>
          <w:rFonts w:ascii="Calibri" w:eastAsia="Calibri" w:hAnsi="Calibri" w:cs="Calibri"/>
          <w:sz w:val="22"/>
          <w:szCs w:val="22"/>
        </w:rPr>
        <w:t>gether as a single list of values</w:t>
      </w:r>
      <w:r>
        <w:rPr>
          <w:rFonts w:ascii="Calibri" w:eastAsia="Calibri" w:hAnsi="Calibri" w:cs="Calibri"/>
          <w:sz w:val="22"/>
          <w:szCs w:val="22"/>
        </w:rPr>
        <w:t xml:space="preserve"> </w:t>
      </w:r>
      <w:r w:rsidR="00F83D1A">
        <w:rPr>
          <w:rFonts w:ascii="Calibri" w:eastAsia="Calibri" w:hAnsi="Calibri" w:cs="Calibri"/>
          <w:sz w:val="22"/>
          <w:szCs w:val="22"/>
        </w:rPr>
        <w:t xml:space="preserve">to </w:t>
      </w:r>
      <w:r>
        <w:rPr>
          <w:rFonts w:ascii="Calibri" w:eastAsia="Calibri" w:hAnsi="Calibri" w:cs="Calibri"/>
          <w:sz w:val="22"/>
          <w:szCs w:val="22"/>
        </w:rPr>
        <w:t>the same reducer</w:t>
      </w:r>
      <w:r w:rsidR="00E904A6">
        <w:rPr>
          <w:rFonts w:ascii="Calibri" w:eastAsia="Calibri" w:hAnsi="Calibri" w:cs="Calibri"/>
          <w:sz w:val="22"/>
          <w:szCs w:val="22"/>
        </w:rPr>
        <w:t xml:space="preserve">. Without using the grouping comparator, the values with the same key may land up </w:t>
      </w:r>
      <w:r w:rsidR="00ED06E8">
        <w:rPr>
          <w:rFonts w:ascii="Calibri" w:eastAsia="Calibri" w:hAnsi="Calibri" w:cs="Calibri"/>
          <w:sz w:val="22"/>
          <w:szCs w:val="22"/>
        </w:rPr>
        <w:t>in</w:t>
      </w:r>
      <w:r w:rsidR="00E904A6">
        <w:rPr>
          <w:rFonts w:ascii="Calibri" w:eastAsia="Calibri" w:hAnsi="Calibri" w:cs="Calibri"/>
          <w:sz w:val="22"/>
          <w:szCs w:val="22"/>
        </w:rPr>
        <w:t xml:space="preserve"> different </w:t>
      </w:r>
      <w:r w:rsidR="00ED06E8">
        <w:rPr>
          <w:rFonts w:ascii="Calibri" w:eastAsia="Calibri" w:hAnsi="Calibri" w:cs="Calibri"/>
          <w:sz w:val="22"/>
          <w:szCs w:val="22"/>
        </w:rPr>
        <w:t>order at the same reducer</w:t>
      </w:r>
      <w:r w:rsidR="00E904A6">
        <w:rPr>
          <w:rFonts w:ascii="Calibri" w:eastAsia="Calibri" w:hAnsi="Calibri" w:cs="Calibri"/>
          <w:sz w:val="22"/>
          <w:szCs w:val="22"/>
        </w:rPr>
        <w:t xml:space="preserve"> thus complication the logic at reducers to write them all in a single file</w:t>
      </w:r>
      <w:r w:rsidR="00732EDD">
        <w:rPr>
          <w:rFonts w:ascii="Calibri" w:eastAsia="Calibri" w:hAnsi="Calibri" w:cs="Calibri"/>
          <w:sz w:val="22"/>
          <w:szCs w:val="22"/>
        </w:rPr>
        <w:t>:</w:t>
      </w:r>
    </w:p>
    <w:p w:rsidR="00732EDD" w:rsidRDefault="00732EDD" w:rsidP="00732EDD">
      <w:pPr>
        <w:pStyle w:val="ListParagraph"/>
        <w:tabs>
          <w:tab w:val="left" w:pos="1540"/>
        </w:tabs>
        <w:spacing w:before="40"/>
        <w:ind w:left="900" w:right="106"/>
        <w:rPr>
          <w:rFonts w:ascii="Calibri" w:eastAsia="Calibri" w:hAnsi="Calibri" w:cs="Calibri"/>
          <w:sz w:val="22"/>
          <w:szCs w:val="22"/>
        </w:rPr>
      </w:pPr>
    </w:p>
    <w:p w:rsidR="00732EDD" w:rsidRDefault="00732EDD" w:rsidP="00732EDD">
      <w:pPr>
        <w:pStyle w:val="ListParagraph"/>
        <w:tabs>
          <w:tab w:val="left" w:pos="1540"/>
        </w:tabs>
        <w:spacing w:before="40"/>
        <w:ind w:left="900" w:right="106"/>
        <w:rPr>
          <w:rStyle w:val="pl-e"/>
          <w:rFonts w:ascii="Consolas" w:eastAsiaTheme="majorEastAsia" w:hAnsi="Consolas" w:cs="Consolas"/>
          <w:color w:val="795DA3"/>
          <w:sz w:val="18"/>
          <w:szCs w:val="18"/>
          <w:shd w:val="clear" w:color="auto" w:fill="FFFFFF"/>
        </w:rPr>
      </w:pPr>
      <w:proofErr w:type="spellStart"/>
      <w:proofErr w:type="gramStart"/>
      <w:r>
        <w:rPr>
          <w:rStyle w:val="pl-en"/>
          <w:rFonts w:ascii="Consolas" w:eastAsiaTheme="majorEastAsia" w:hAnsi="Consolas" w:cs="Consolas"/>
          <w:color w:val="795DA3"/>
          <w:sz w:val="18"/>
          <w:szCs w:val="18"/>
          <w:shd w:val="clear" w:color="auto" w:fill="FFFFFF"/>
        </w:rPr>
        <w:t>gsGrouper</w:t>
      </w:r>
      <w:proofErr w:type="spellEnd"/>
      <w:proofErr w:type="gramEnd"/>
      <w:r>
        <w:rPr>
          <w:rFonts w:ascii="Consolas" w:hAnsi="Consolas" w:cs="Consolas"/>
          <w:color w:val="333333"/>
          <w:sz w:val="18"/>
          <w:szCs w:val="18"/>
          <w:shd w:val="clear" w:color="auto" w:fill="FFFFFF"/>
        </w:rPr>
        <w:t xml:space="preserve"> </w:t>
      </w:r>
      <w:r>
        <w:rPr>
          <w:rStyle w:val="pl-s"/>
          <w:rFonts w:ascii="Consolas" w:eastAsiaTheme="majorEastAsia" w:hAnsi="Consolas" w:cs="Consolas"/>
          <w:color w:val="A71D5D"/>
          <w:sz w:val="18"/>
          <w:szCs w:val="18"/>
          <w:shd w:val="clear" w:color="auto" w:fill="FFFFFF"/>
        </w:rPr>
        <w:t>extends</w:t>
      </w:r>
      <w:r>
        <w:rPr>
          <w:rFonts w:ascii="Consolas" w:hAnsi="Consolas" w:cs="Consolas"/>
          <w:color w:val="333333"/>
          <w:sz w:val="18"/>
          <w:szCs w:val="18"/>
          <w:shd w:val="clear" w:color="auto" w:fill="FFFFFF"/>
        </w:rPr>
        <w:t xml:space="preserve"> </w:t>
      </w:r>
      <w:proofErr w:type="spellStart"/>
      <w:r>
        <w:rPr>
          <w:rStyle w:val="pl-e"/>
          <w:rFonts w:ascii="Consolas" w:eastAsiaTheme="majorEastAsia" w:hAnsi="Consolas" w:cs="Consolas"/>
          <w:color w:val="795DA3"/>
          <w:sz w:val="18"/>
          <w:szCs w:val="18"/>
          <w:shd w:val="clear" w:color="auto" w:fill="FFFFFF"/>
        </w:rPr>
        <w:t>WritableComparator</w:t>
      </w:r>
      <w:proofErr w:type="spellEnd"/>
    </w:p>
    <w:p w:rsidR="00732EDD" w:rsidRDefault="00732EDD" w:rsidP="00732EDD">
      <w:pPr>
        <w:pStyle w:val="ListParagraph"/>
        <w:tabs>
          <w:tab w:val="left" w:pos="1540"/>
        </w:tabs>
        <w:spacing w:before="40"/>
        <w:ind w:left="900" w:right="106"/>
        <w:rPr>
          <w:rFonts w:ascii="Calibri" w:eastAsia="Calibri" w:hAnsi="Calibri" w:cs="Calibri"/>
          <w:sz w:val="22"/>
          <w:szCs w:val="22"/>
        </w:rPr>
      </w:pPr>
    </w:p>
    <w:p w:rsidR="009D3CB2" w:rsidRDefault="00545ACC" w:rsidP="00871F3A">
      <w:pPr>
        <w:pStyle w:val="ListParagraph"/>
        <w:numPr>
          <w:ilvl w:val="1"/>
          <w:numId w:val="3"/>
        </w:numPr>
        <w:tabs>
          <w:tab w:val="left" w:pos="1540"/>
        </w:tabs>
        <w:spacing w:before="40"/>
        <w:ind w:left="900" w:right="106" w:hanging="270"/>
        <w:rPr>
          <w:rFonts w:ascii="Calibri" w:eastAsia="Calibri" w:hAnsi="Calibri" w:cs="Calibri"/>
          <w:sz w:val="22"/>
          <w:szCs w:val="22"/>
        </w:rPr>
      </w:pPr>
      <w:r w:rsidRPr="00545ACC">
        <w:rPr>
          <w:rFonts w:ascii="Calibri" w:eastAsia="Calibri" w:hAnsi="Calibri" w:cs="Calibri"/>
          <w:sz w:val="22"/>
          <w:szCs w:val="22"/>
        </w:rPr>
        <w:t>T</w:t>
      </w:r>
      <w:r w:rsidR="00776325" w:rsidRPr="00545ACC">
        <w:rPr>
          <w:rFonts w:ascii="Calibri" w:eastAsia="Calibri" w:hAnsi="Calibri" w:cs="Calibri"/>
          <w:sz w:val="22"/>
          <w:szCs w:val="22"/>
        </w:rPr>
        <w:t xml:space="preserve">he </w:t>
      </w:r>
      <w:r w:rsidR="006754C0" w:rsidRPr="00545ACC">
        <w:rPr>
          <w:rFonts w:ascii="Calibri" w:eastAsia="Calibri" w:hAnsi="Calibri" w:cs="Calibri"/>
          <w:sz w:val="22"/>
          <w:szCs w:val="22"/>
        </w:rPr>
        <w:t>number of reducers has</w:t>
      </w:r>
      <w:r w:rsidR="00776325" w:rsidRPr="00545ACC">
        <w:rPr>
          <w:rFonts w:ascii="Calibri" w:eastAsia="Calibri" w:hAnsi="Calibri" w:cs="Calibri"/>
          <w:sz w:val="22"/>
          <w:szCs w:val="22"/>
        </w:rPr>
        <w:t xml:space="preserve"> been configured to a default value of 100 else a user defined value is taken. The reason for creating multiple reducers is </w:t>
      </w:r>
      <w:r w:rsidR="003342F9">
        <w:rPr>
          <w:rFonts w:ascii="Calibri" w:eastAsia="Calibri" w:hAnsi="Calibri" w:cs="Calibri"/>
          <w:sz w:val="22"/>
          <w:szCs w:val="22"/>
        </w:rPr>
        <w:t>so that the</w:t>
      </w:r>
      <w:r w:rsidR="00776325" w:rsidRPr="00545ACC">
        <w:rPr>
          <w:rFonts w:ascii="Calibri" w:eastAsia="Calibri" w:hAnsi="Calibri" w:cs="Calibri"/>
          <w:sz w:val="22"/>
          <w:szCs w:val="22"/>
        </w:rPr>
        <w:t xml:space="preserve"> load gets distributed </w:t>
      </w:r>
      <w:r w:rsidR="003342F9">
        <w:rPr>
          <w:rFonts w:ascii="Calibri" w:eastAsia="Calibri" w:hAnsi="Calibri" w:cs="Calibri"/>
          <w:sz w:val="22"/>
          <w:szCs w:val="22"/>
        </w:rPr>
        <w:t>evenly</w:t>
      </w:r>
    </w:p>
    <w:p w:rsidR="009D3CB4" w:rsidRPr="00545ACC" w:rsidRDefault="009D3CB4" w:rsidP="009D3CB4">
      <w:pPr>
        <w:pStyle w:val="ListParagraph"/>
        <w:tabs>
          <w:tab w:val="left" w:pos="1540"/>
        </w:tabs>
        <w:spacing w:before="40"/>
        <w:ind w:left="900" w:right="106"/>
        <w:rPr>
          <w:rFonts w:ascii="Calibri" w:eastAsia="Calibri" w:hAnsi="Calibri" w:cs="Calibri"/>
          <w:sz w:val="22"/>
          <w:szCs w:val="22"/>
        </w:rPr>
      </w:pPr>
    </w:p>
    <w:p w:rsidR="00506497" w:rsidRPr="00506497" w:rsidRDefault="00D31868" w:rsidP="00506497">
      <w:pPr>
        <w:pStyle w:val="ListParagraph"/>
        <w:numPr>
          <w:ilvl w:val="1"/>
          <w:numId w:val="3"/>
        </w:numPr>
        <w:tabs>
          <w:tab w:val="left" w:pos="1540"/>
        </w:tabs>
        <w:spacing w:before="40"/>
        <w:ind w:left="900" w:right="106" w:hanging="270"/>
        <w:rPr>
          <w:rFonts w:ascii="Calibri" w:eastAsia="Calibri" w:hAnsi="Calibri" w:cs="Calibri"/>
          <w:sz w:val="22"/>
          <w:szCs w:val="22"/>
        </w:rPr>
      </w:pPr>
      <w:r w:rsidRPr="00D31868">
        <w:rPr>
          <w:rFonts w:ascii="Calibri" w:eastAsia="Calibri" w:hAnsi="Calibri" w:cs="Calibri"/>
          <w:sz w:val="22"/>
          <w:szCs w:val="22"/>
        </w:rPr>
        <w:t>T</w:t>
      </w:r>
      <w:r w:rsidR="00776325" w:rsidRPr="00D31868">
        <w:rPr>
          <w:rFonts w:ascii="Calibri" w:eastAsia="Calibri" w:hAnsi="Calibri" w:cs="Calibri"/>
          <w:sz w:val="22"/>
          <w:szCs w:val="22"/>
        </w:rPr>
        <w:t xml:space="preserve">he way reducer works is that once it receives the input, it fetches the reference name from the key and checks if it is an unmapped chromosome </w:t>
      </w:r>
      <w:proofErr w:type="spellStart"/>
      <w:r w:rsidR="00776325" w:rsidRPr="00D31868">
        <w:rPr>
          <w:rFonts w:ascii="Calibri" w:eastAsia="Calibri" w:hAnsi="Calibri" w:cs="Calibri"/>
          <w:sz w:val="22"/>
          <w:szCs w:val="22"/>
        </w:rPr>
        <w:t>i.e</w:t>
      </w:r>
      <w:proofErr w:type="spellEnd"/>
      <w:r w:rsidR="00776325" w:rsidRPr="00D31868">
        <w:rPr>
          <w:rFonts w:ascii="Calibri" w:eastAsia="Calibri" w:hAnsi="Calibri" w:cs="Calibri"/>
          <w:sz w:val="22"/>
          <w:szCs w:val="22"/>
        </w:rPr>
        <w:t xml:space="preserve"> if it matches “*”. If yes, then it writes down all those records in a file named</w:t>
      </w:r>
      <w:r w:rsidR="00776325" w:rsidRPr="00D31868">
        <w:rPr>
          <w:rFonts w:ascii="Calibri" w:eastAsia="Calibri" w:hAnsi="Calibri" w:cs="Calibri"/>
          <w:spacing w:val="5"/>
          <w:sz w:val="22"/>
          <w:szCs w:val="22"/>
        </w:rPr>
        <w:t xml:space="preserve"> </w:t>
      </w:r>
      <w:r w:rsidR="00776325" w:rsidRPr="00D31868">
        <w:rPr>
          <w:rFonts w:ascii="Calibri" w:eastAsia="Calibri" w:hAnsi="Calibri" w:cs="Calibri"/>
          <w:i/>
          <w:sz w:val="22"/>
          <w:szCs w:val="22"/>
        </w:rPr>
        <w:t>“~~UNMAPPED</w:t>
      </w:r>
      <w:r w:rsidR="00776325" w:rsidRPr="00D31868">
        <w:rPr>
          <w:rFonts w:ascii="Calibri" w:eastAsia="Calibri" w:hAnsi="Calibri" w:cs="Calibri"/>
          <w:i/>
          <w:spacing w:val="1"/>
          <w:sz w:val="22"/>
          <w:szCs w:val="22"/>
        </w:rPr>
        <w:t>”</w:t>
      </w:r>
      <w:r w:rsidR="00776325" w:rsidRPr="00D31868">
        <w:rPr>
          <w:rFonts w:ascii="Calibri" w:eastAsia="Calibri" w:hAnsi="Calibri" w:cs="Calibri"/>
          <w:sz w:val="22"/>
          <w:szCs w:val="22"/>
        </w:rPr>
        <w:t>. If not, then it writes down all t</w:t>
      </w:r>
      <w:r w:rsidR="00506497">
        <w:rPr>
          <w:rFonts w:ascii="Calibri" w:eastAsia="Calibri" w:hAnsi="Calibri" w:cs="Calibri"/>
          <w:sz w:val="22"/>
          <w:szCs w:val="22"/>
        </w:rPr>
        <w:t>hose records in a file named as</w:t>
      </w:r>
      <w:r w:rsidR="00776325" w:rsidRPr="00D31868">
        <w:rPr>
          <w:rFonts w:ascii="Calibri" w:eastAsia="Calibri" w:hAnsi="Calibri" w:cs="Calibri"/>
          <w:sz w:val="22"/>
          <w:szCs w:val="22"/>
        </w:rPr>
        <w:t xml:space="preserve"> “&lt;</w:t>
      </w:r>
      <w:r w:rsidR="002D6112">
        <w:rPr>
          <w:rFonts w:ascii="Calibri" w:eastAsia="Calibri" w:hAnsi="Calibri" w:cs="Calibri"/>
          <w:sz w:val="22"/>
          <w:szCs w:val="22"/>
        </w:rPr>
        <w:t>RNAME</w:t>
      </w:r>
      <w:r w:rsidR="00776325" w:rsidRPr="00D31868">
        <w:rPr>
          <w:rFonts w:ascii="Calibri" w:eastAsia="Calibri" w:hAnsi="Calibri" w:cs="Calibri"/>
          <w:sz w:val="22"/>
          <w:szCs w:val="22"/>
        </w:rPr>
        <w:t>&gt;-&lt;</w:t>
      </w:r>
      <w:r w:rsidR="00314A10">
        <w:rPr>
          <w:rFonts w:ascii="Calibri" w:eastAsia="Calibri" w:hAnsi="Calibri" w:cs="Calibri"/>
          <w:sz w:val="22"/>
          <w:szCs w:val="22"/>
        </w:rPr>
        <w:t>RPOS</w:t>
      </w:r>
      <w:r w:rsidR="00776325" w:rsidRPr="00D31868">
        <w:rPr>
          <w:rFonts w:ascii="Calibri" w:eastAsia="Calibri" w:hAnsi="Calibri" w:cs="Calibri"/>
          <w:sz w:val="22"/>
          <w:szCs w:val="22"/>
        </w:rPr>
        <w:t>&gt;”</w:t>
      </w:r>
      <w:r w:rsidR="00EB5AF4">
        <w:rPr>
          <w:rFonts w:ascii="Calibri" w:eastAsia="Calibri" w:hAnsi="Calibri" w:cs="Calibri"/>
          <w:sz w:val="22"/>
          <w:szCs w:val="22"/>
        </w:rPr>
        <w:t xml:space="preserve">. In this process, reducer also writes down the SAM header in a separate file named as </w:t>
      </w:r>
      <w:r w:rsidR="00EB5AF4">
        <w:rPr>
          <w:rFonts w:ascii="Calibri" w:eastAsia="Calibri" w:hAnsi="Calibri" w:cs="Calibri"/>
          <w:i/>
          <w:sz w:val="22"/>
          <w:szCs w:val="22"/>
        </w:rPr>
        <w:t>“</w:t>
      </w:r>
      <w:proofErr w:type="spellStart"/>
      <w:r w:rsidR="00EB5AF4">
        <w:rPr>
          <w:rFonts w:ascii="Calibri" w:eastAsia="Calibri" w:hAnsi="Calibri" w:cs="Calibri"/>
          <w:i/>
          <w:sz w:val="22"/>
          <w:szCs w:val="22"/>
        </w:rPr>
        <w:t>header.sam</w:t>
      </w:r>
      <w:proofErr w:type="spellEnd"/>
      <w:r w:rsidR="00EB5AF4">
        <w:rPr>
          <w:rFonts w:ascii="Calibri" w:eastAsia="Calibri" w:hAnsi="Calibri" w:cs="Calibri"/>
          <w:i/>
          <w:spacing w:val="1"/>
          <w:sz w:val="22"/>
          <w:szCs w:val="22"/>
        </w:rPr>
        <w:t>”</w:t>
      </w:r>
      <w:r w:rsidR="00EB5AF4">
        <w:rPr>
          <w:rFonts w:ascii="Calibri" w:eastAsia="Calibri" w:hAnsi="Calibri" w:cs="Calibri"/>
          <w:sz w:val="22"/>
          <w:szCs w:val="22"/>
        </w:rPr>
        <w:t>. This file is written only once, irrespective of the number of reducers and is used during next phase of global sorting, as mentioned in the next section</w:t>
      </w:r>
      <w:r w:rsidR="00506497">
        <w:rPr>
          <w:rFonts w:ascii="Calibri" w:eastAsia="Calibri" w:hAnsi="Calibri" w:cs="Calibri"/>
          <w:sz w:val="22"/>
          <w:szCs w:val="22"/>
        </w:rPr>
        <w:t>:</w:t>
      </w:r>
    </w:p>
    <w:p w:rsidR="00506497" w:rsidRDefault="00506497" w:rsidP="00506497">
      <w:pPr>
        <w:rPr>
          <w:rFonts w:ascii="Calibri" w:eastAsia="Calibri" w:hAnsi="Calibri" w:cs="Calibri"/>
          <w:sz w:val="22"/>
          <w:szCs w:val="22"/>
        </w:rPr>
      </w:pPr>
    </w:p>
    <w:p w:rsidR="00445BC5" w:rsidRDefault="00445BC5" w:rsidP="00445BC5">
      <w:pPr>
        <w:pStyle w:val="ListParagraph"/>
        <w:tabs>
          <w:tab w:val="left" w:pos="1540"/>
        </w:tabs>
        <w:spacing w:before="40"/>
        <w:ind w:left="900" w:right="106"/>
        <w:rPr>
          <w:rFonts w:ascii="Calibri" w:eastAsia="Calibri" w:hAnsi="Calibri" w:cs="Calibri"/>
          <w:sz w:val="22"/>
          <w:szCs w:val="22"/>
        </w:rPr>
      </w:pPr>
      <w:r>
        <w:rPr>
          <w:rFonts w:ascii="Consolas" w:hAnsi="Consolas" w:cs="Consolas"/>
          <w:color w:val="795DA3"/>
          <w:sz w:val="18"/>
          <w:szCs w:val="18"/>
          <w:shd w:val="clear" w:color="auto" w:fill="FFFFFF"/>
        </w:rPr>
        <w:t>Reducer&lt;</w:t>
      </w:r>
      <w:proofErr w:type="spellStart"/>
      <w:r>
        <w:rPr>
          <w:rStyle w:val="pl-stj"/>
          <w:rFonts w:ascii="Consolas" w:eastAsiaTheme="majorEastAsia" w:hAnsi="Consolas" w:cs="Consolas"/>
          <w:color w:val="333333"/>
          <w:sz w:val="18"/>
          <w:szCs w:val="18"/>
          <w:shd w:val="clear" w:color="auto" w:fill="FFFFFF"/>
        </w:rPr>
        <w:t>SamtoolsKey</w:t>
      </w:r>
      <w:proofErr w:type="spellEnd"/>
      <w:r>
        <w:rPr>
          <w:rFonts w:ascii="Consolas" w:hAnsi="Consolas" w:cs="Consolas"/>
          <w:color w:val="795DA3"/>
          <w:sz w:val="18"/>
          <w:szCs w:val="18"/>
          <w:shd w:val="clear" w:color="auto" w:fill="FFFFFF"/>
        </w:rPr>
        <w:t xml:space="preserve">, </w:t>
      </w:r>
      <w:proofErr w:type="spellStart"/>
      <w:r>
        <w:rPr>
          <w:rStyle w:val="pl-stj"/>
          <w:rFonts w:ascii="Consolas" w:eastAsiaTheme="majorEastAsia" w:hAnsi="Consolas" w:cs="Consolas"/>
          <w:color w:val="333333"/>
          <w:sz w:val="18"/>
          <w:szCs w:val="18"/>
          <w:shd w:val="clear" w:color="auto" w:fill="FFFFFF"/>
        </w:rPr>
        <w:t>SAMRecordWritable</w:t>
      </w:r>
      <w:proofErr w:type="spellEnd"/>
      <w:r>
        <w:rPr>
          <w:rFonts w:ascii="Consolas" w:hAnsi="Consolas" w:cs="Consolas"/>
          <w:color w:val="795DA3"/>
          <w:sz w:val="18"/>
          <w:szCs w:val="18"/>
          <w:shd w:val="clear" w:color="auto" w:fill="FFFFFF"/>
        </w:rPr>
        <w:t xml:space="preserve">, </w:t>
      </w:r>
      <w:proofErr w:type="spellStart"/>
      <w:r>
        <w:rPr>
          <w:rStyle w:val="pl-stj"/>
          <w:rFonts w:ascii="Consolas" w:eastAsiaTheme="majorEastAsia" w:hAnsi="Consolas" w:cs="Consolas"/>
          <w:color w:val="333333"/>
          <w:sz w:val="18"/>
          <w:szCs w:val="18"/>
          <w:shd w:val="clear" w:color="auto" w:fill="FFFFFF"/>
        </w:rPr>
        <w:t>NullWritable</w:t>
      </w:r>
      <w:proofErr w:type="spellEnd"/>
      <w:r>
        <w:rPr>
          <w:rFonts w:ascii="Consolas" w:hAnsi="Consolas" w:cs="Consolas"/>
          <w:color w:val="795DA3"/>
          <w:sz w:val="18"/>
          <w:szCs w:val="18"/>
          <w:shd w:val="clear" w:color="auto" w:fill="FFFFFF"/>
        </w:rPr>
        <w:t xml:space="preserve">, </w:t>
      </w:r>
      <w:proofErr w:type="spellStart"/>
      <w:r>
        <w:rPr>
          <w:rStyle w:val="pl-stj"/>
          <w:rFonts w:ascii="Consolas" w:eastAsiaTheme="majorEastAsia" w:hAnsi="Consolas" w:cs="Consolas"/>
          <w:color w:val="333333"/>
          <w:sz w:val="18"/>
          <w:szCs w:val="18"/>
          <w:shd w:val="clear" w:color="auto" w:fill="FFFFFF"/>
        </w:rPr>
        <w:t>NullWritable</w:t>
      </w:r>
      <w:proofErr w:type="spellEnd"/>
      <w:r>
        <w:rPr>
          <w:rFonts w:ascii="Consolas" w:hAnsi="Consolas" w:cs="Consolas"/>
          <w:color w:val="795DA3"/>
          <w:sz w:val="18"/>
          <w:szCs w:val="18"/>
          <w:shd w:val="clear" w:color="auto" w:fill="FFFFFF"/>
        </w:rPr>
        <w:t>&gt;</w:t>
      </w:r>
    </w:p>
    <w:p w:rsidR="00445BC5" w:rsidRPr="00506497" w:rsidRDefault="00445BC5" w:rsidP="00445BC5">
      <w:pPr>
        <w:ind w:left="720"/>
        <w:rPr>
          <w:rFonts w:ascii="Calibri" w:eastAsia="Calibri" w:hAnsi="Calibri" w:cs="Calibri"/>
          <w:sz w:val="22"/>
          <w:szCs w:val="22"/>
        </w:rPr>
      </w:pPr>
    </w:p>
    <w:p w:rsidR="00A52C2C" w:rsidRPr="00A52C2C" w:rsidRDefault="00A52C2C" w:rsidP="00A52C2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proofErr w:type="gramStart"/>
      <w:r w:rsidRPr="00A52C2C">
        <w:rPr>
          <w:color w:val="000000"/>
        </w:rPr>
        <w:t>chr1-1</w:t>
      </w:r>
      <w:proofErr w:type="gramEnd"/>
      <w:r w:rsidRPr="00A52C2C">
        <w:rPr>
          <w:color w:val="000000"/>
        </w:rPr>
        <w:t>, chr1-40000, chr1-80000</w:t>
      </w:r>
    </w:p>
    <w:p w:rsidR="00A52C2C" w:rsidRPr="00A52C2C" w:rsidRDefault="00A52C2C" w:rsidP="00A52C2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proofErr w:type="gramStart"/>
      <w:r w:rsidRPr="00A52C2C">
        <w:rPr>
          <w:color w:val="000000"/>
        </w:rPr>
        <w:t>chr10-1</w:t>
      </w:r>
      <w:proofErr w:type="gramEnd"/>
      <w:r w:rsidRPr="00A52C2C">
        <w:rPr>
          <w:color w:val="000000"/>
        </w:rPr>
        <w:t>, chr10-40000, chr10-80000, chr10-120000</w:t>
      </w:r>
    </w:p>
    <w:p w:rsidR="00A52C2C" w:rsidRPr="00A52C2C" w:rsidRDefault="00A52C2C" w:rsidP="00A52C2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proofErr w:type="gramStart"/>
      <w:r w:rsidRPr="00A52C2C">
        <w:rPr>
          <w:color w:val="000000"/>
        </w:rPr>
        <w:t>chr12-1</w:t>
      </w:r>
      <w:proofErr w:type="gramEnd"/>
      <w:r w:rsidRPr="00A52C2C">
        <w:rPr>
          <w:color w:val="000000"/>
        </w:rPr>
        <w:t>, chr12-40000, chr12-80000, chr12-120000</w:t>
      </w:r>
    </w:p>
    <w:p w:rsidR="00A52C2C" w:rsidRDefault="00A52C2C" w:rsidP="00A52C2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proofErr w:type="gramStart"/>
      <w:r w:rsidRPr="00A52C2C">
        <w:rPr>
          <w:color w:val="000000"/>
        </w:rPr>
        <w:t>chr7-1</w:t>
      </w:r>
      <w:proofErr w:type="gramEnd"/>
      <w:r w:rsidRPr="00A52C2C">
        <w:rPr>
          <w:color w:val="000000"/>
        </w:rPr>
        <w:t>, chr7-40000, chr7-80000</w:t>
      </w:r>
    </w:p>
    <w:p w:rsidR="00134ECD" w:rsidRPr="00A52C2C" w:rsidRDefault="00134ECD" w:rsidP="00A52C2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Calibri" w:eastAsia="Calibri" w:hAnsi="Calibri" w:cs="Calibri"/>
          <w:sz w:val="22"/>
          <w:szCs w:val="22"/>
        </w:rPr>
      </w:pPr>
      <w:proofErr w:type="spellStart"/>
      <w:r>
        <w:rPr>
          <w:color w:val="000000"/>
        </w:rPr>
        <w:t>header.sam</w:t>
      </w:r>
      <w:proofErr w:type="spellEnd"/>
    </w:p>
    <w:p w:rsidR="00C715C3" w:rsidRPr="00445BC5" w:rsidRDefault="00A52C2C" w:rsidP="00445BC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sidRPr="00A52C2C">
        <w:rPr>
          <w:color w:val="000000"/>
        </w:rPr>
        <w:t>~~UNMAPPED</w:t>
      </w:r>
    </w:p>
    <w:p w:rsidR="003548E2" w:rsidRDefault="003548E2" w:rsidP="00C715C3">
      <w:pPr>
        <w:pStyle w:val="ListParagraph"/>
        <w:tabs>
          <w:tab w:val="left" w:pos="1540"/>
        </w:tabs>
        <w:spacing w:before="40"/>
        <w:ind w:left="900" w:right="106"/>
        <w:rPr>
          <w:rFonts w:ascii="Calibri" w:eastAsia="Calibri" w:hAnsi="Calibri" w:cs="Calibri"/>
          <w:sz w:val="22"/>
          <w:szCs w:val="22"/>
        </w:rPr>
      </w:pPr>
    </w:p>
    <w:p w:rsidR="00AF793E" w:rsidRDefault="00D11425" w:rsidP="00892B70">
      <w:pPr>
        <w:pStyle w:val="ListParagraph"/>
        <w:numPr>
          <w:ilvl w:val="1"/>
          <w:numId w:val="3"/>
        </w:numPr>
        <w:tabs>
          <w:tab w:val="left" w:pos="1540"/>
        </w:tabs>
        <w:spacing w:before="15"/>
        <w:ind w:left="900" w:right="106" w:hanging="270"/>
        <w:rPr>
          <w:rFonts w:ascii="Calibri" w:eastAsia="Calibri" w:hAnsi="Calibri" w:cs="Calibri"/>
          <w:sz w:val="22"/>
          <w:szCs w:val="22"/>
        </w:rPr>
      </w:pPr>
      <w:r w:rsidRPr="00AF793E">
        <w:rPr>
          <w:rFonts w:ascii="Calibri" w:eastAsia="Calibri" w:hAnsi="Calibri" w:cs="Calibri"/>
          <w:sz w:val="22"/>
          <w:szCs w:val="22"/>
        </w:rPr>
        <w:t>O</w:t>
      </w:r>
      <w:r w:rsidR="00776325" w:rsidRPr="00AF793E">
        <w:rPr>
          <w:rFonts w:ascii="Calibri" w:eastAsia="Calibri" w:hAnsi="Calibri" w:cs="Calibri"/>
          <w:sz w:val="22"/>
          <w:szCs w:val="22"/>
        </w:rPr>
        <w:t>nce this set of mapper and reducer processes is done, the output is generated on HDFS</w:t>
      </w:r>
      <w:r w:rsidR="005F7FB3" w:rsidRPr="00AF793E">
        <w:rPr>
          <w:rFonts w:ascii="Calibri" w:eastAsia="Calibri" w:hAnsi="Calibri" w:cs="Calibri"/>
          <w:sz w:val="22"/>
          <w:szCs w:val="22"/>
        </w:rPr>
        <w:t xml:space="preserve">. </w:t>
      </w:r>
      <w:r w:rsidRPr="00AF793E">
        <w:rPr>
          <w:rFonts w:ascii="Calibri" w:eastAsia="Calibri" w:hAnsi="Calibri" w:cs="Calibri"/>
          <w:sz w:val="22"/>
          <w:szCs w:val="22"/>
        </w:rPr>
        <w:t>T</w:t>
      </w:r>
      <w:r w:rsidR="00776325" w:rsidRPr="00AF793E">
        <w:rPr>
          <w:rFonts w:ascii="Calibri" w:eastAsia="Calibri" w:hAnsi="Calibri" w:cs="Calibri"/>
          <w:sz w:val="22"/>
          <w:szCs w:val="22"/>
        </w:rPr>
        <w:t>he program wh</w:t>
      </w:r>
      <w:r w:rsidR="0032658F" w:rsidRPr="00AF793E">
        <w:rPr>
          <w:rFonts w:ascii="Calibri" w:eastAsia="Calibri" w:hAnsi="Calibri" w:cs="Calibri"/>
          <w:sz w:val="22"/>
          <w:szCs w:val="22"/>
        </w:rPr>
        <w:t>ich implements this functionalit</w:t>
      </w:r>
      <w:r w:rsidR="00776325" w:rsidRPr="00AF793E">
        <w:rPr>
          <w:rFonts w:ascii="Calibri" w:eastAsia="Calibri" w:hAnsi="Calibri" w:cs="Calibri"/>
          <w:sz w:val="22"/>
          <w:szCs w:val="22"/>
        </w:rPr>
        <w:t>y in</w:t>
      </w:r>
      <w:r w:rsidR="00776325" w:rsidRPr="00AF793E">
        <w:rPr>
          <w:rFonts w:ascii="Calibri" w:eastAsia="Calibri" w:hAnsi="Calibri" w:cs="Calibri"/>
          <w:spacing w:val="5"/>
          <w:sz w:val="22"/>
          <w:szCs w:val="22"/>
        </w:rPr>
        <w:t xml:space="preserve"> </w:t>
      </w:r>
      <w:proofErr w:type="spellStart"/>
      <w:r w:rsidR="00776325" w:rsidRPr="00AF793E">
        <w:rPr>
          <w:rFonts w:ascii="Calibri" w:eastAsia="Calibri" w:hAnsi="Calibri" w:cs="Calibri"/>
          <w:i/>
          <w:sz w:val="22"/>
          <w:szCs w:val="22"/>
        </w:rPr>
        <w:t>Jnomics</w:t>
      </w:r>
      <w:proofErr w:type="spellEnd"/>
      <w:r w:rsidR="00776325" w:rsidRPr="00AF793E">
        <w:rPr>
          <w:rFonts w:ascii="Calibri" w:eastAsia="Calibri" w:hAnsi="Calibri" w:cs="Calibri"/>
          <w:i/>
          <w:sz w:val="22"/>
          <w:szCs w:val="22"/>
        </w:rPr>
        <w:t xml:space="preserve"> </w:t>
      </w:r>
      <w:r w:rsidR="00776325" w:rsidRPr="00AF793E">
        <w:rPr>
          <w:rFonts w:ascii="Calibri" w:eastAsia="Calibri" w:hAnsi="Calibri" w:cs="Calibri"/>
          <w:sz w:val="22"/>
          <w:szCs w:val="22"/>
        </w:rPr>
        <w:t xml:space="preserve">is, </w:t>
      </w:r>
      <w:proofErr w:type="spellStart"/>
      <w:r w:rsidR="00442F0A" w:rsidRPr="00AF793E">
        <w:rPr>
          <w:rFonts w:ascii="Calibri" w:eastAsia="Calibri" w:hAnsi="Calibri" w:cs="Calibri"/>
          <w:i/>
          <w:sz w:val="22"/>
          <w:szCs w:val="22"/>
        </w:rPr>
        <w:t>globalSort</w:t>
      </w:r>
      <w:proofErr w:type="spellEnd"/>
    </w:p>
    <w:p w:rsidR="0023631E" w:rsidRDefault="0023631E" w:rsidP="0023631E">
      <w:pPr>
        <w:tabs>
          <w:tab w:val="left" w:pos="1540"/>
        </w:tabs>
        <w:spacing w:before="15"/>
        <w:ind w:right="106"/>
        <w:rPr>
          <w:rFonts w:ascii="Calibri" w:eastAsia="Calibri" w:hAnsi="Calibri" w:cs="Calibri"/>
          <w:b/>
          <w:sz w:val="22"/>
          <w:szCs w:val="22"/>
        </w:rPr>
      </w:pPr>
    </w:p>
    <w:p w:rsidR="009D3CB2" w:rsidRPr="0023631E" w:rsidRDefault="00776325" w:rsidP="0023631E">
      <w:pPr>
        <w:tabs>
          <w:tab w:val="left" w:pos="1540"/>
        </w:tabs>
        <w:spacing w:before="15"/>
        <w:ind w:right="106"/>
        <w:rPr>
          <w:rFonts w:ascii="Calibri" w:eastAsia="Calibri" w:hAnsi="Calibri" w:cs="Calibri"/>
          <w:sz w:val="22"/>
          <w:szCs w:val="22"/>
        </w:rPr>
      </w:pPr>
      <w:r w:rsidRPr="0023631E">
        <w:rPr>
          <w:rFonts w:ascii="Calibri" w:eastAsia="Calibri" w:hAnsi="Calibri" w:cs="Calibri"/>
          <w:b/>
          <w:sz w:val="22"/>
          <w:szCs w:val="22"/>
        </w:rPr>
        <w:t>Extract globally sorted alignments</w:t>
      </w:r>
    </w:p>
    <w:p w:rsidR="00B04ECF" w:rsidRPr="00B04ECF" w:rsidRDefault="00892B70" w:rsidP="00B04ECF">
      <w:pPr>
        <w:pStyle w:val="ListParagraph"/>
        <w:numPr>
          <w:ilvl w:val="0"/>
          <w:numId w:val="6"/>
        </w:numPr>
        <w:tabs>
          <w:tab w:val="left" w:pos="820"/>
        </w:tabs>
        <w:ind w:right="281"/>
        <w:rPr>
          <w:rFonts w:ascii="Calibri" w:eastAsia="Calibri" w:hAnsi="Calibri" w:cs="Calibri"/>
          <w:sz w:val="22"/>
          <w:szCs w:val="22"/>
        </w:rPr>
      </w:pPr>
      <w:r w:rsidRPr="00892B70">
        <w:rPr>
          <w:rFonts w:ascii="Calibri" w:eastAsia="Calibri" w:hAnsi="Calibri" w:cs="Calibri"/>
          <w:sz w:val="22"/>
          <w:szCs w:val="22"/>
        </w:rPr>
        <w:t>O</w:t>
      </w:r>
      <w:r w:rsidR="00776325" w:rsidRPr="00892B70">
        <w:rPr>
          <w:rFonts w:ascii="Calibri" w:eastAsia="Calibri" w:hAnsi="Calibri" w:cs="Calibri"/>
          <w:sz w:val="22"/>
          <w:szCs w:val="22"/>
        </w:rPr>
        <w:t>nce the above process is finished successfully, the next thing i</w:t>
      </w:r>
      <w:r w:rsidR="00403084">
        <w:rPr>
          <w:rFonts w:ascii="Calibri" w:eastAsia="Calibri" w:hAnsi="Calibri" w:cs="Calibri"/>
          <w:sz w:val="22"/>
          <w:szCs w:val="22"/>
        </w:rPr>
        <w:t>s to merge all the sorted align</w:t>
      </w:r>
      <w:r w:rsidR="00776325" w:rsidRPr="00892B70">
        <w:rPr>
          <w:rFonts w:ascii="Calibri" w:eastAsia="Calibri" w:hAnsi="Calibri" w:cs="Calibri"/>
          <w:sz w:val="22"/>
          <w:szCs w:val="22"/>
        </w:rPr>
        <w:t>ments together using a separate program into 1 single file on local file system to get the globally sorted file</w:t>
      </w:r>
      <w:r w:rsidR="00403084">
        <w:rPr>
          <w:rFonts w:ascii="Calibri" w:eastAsia="Calibri" w:hAnsi="Calibri" w:cs="Calibri"/>
          <w:sz w:val="22"/>
          <w:szCs w:val="22"/>
        </w:rPr>
        <w:t xml:space="preserve">. </w:t>
      </w:r>
      <w:r w:rsidR="00B756A2" w:rsidRPr="00403084">
        <w:rPr>
          <w:rFonts w:ascii="Calibri" w:eastAsia="Calibri" w:hAnsi="Calibri" w:cs="Calibri"/>
          <w:sz w:val="22"/>
          <w:szCs w:val="22"/>
        </w:rPr>
        <w:t>T</w:t>
      </w:r>
      <w:r w:rsidR="00776325" w:rsidRPr="00403084">
        <w:rPr>
          <w:rFonts w:ascii="Calibri" w:eastAsia="Calibri" w:hAnsi="Calibri" w:cs="Calibri"/>
          <w:sz w:val="22"/>
          <w:szCs w:val="22"/>
        </w:rPr>
        <w:t xml:space="preserve">his is done using another program in </w:t>
      </w:r>
      <w:proofErr w:type="spellStart"/>
      <w:r w:rsidR="00776325" w:rsidRPr="00403084">
        <w:rPr>
          <w:rFonts w:ascii="Calibri" w:eastAsia="Calibri" w:hAnsi="Calibri" w:cs="Calibri"/>
          <w:sz w:val="22"/>
          <w:szCs w:val="22"/>
        </w:rPr>
        <w:t>Jnomics</w:t>
      </w:r>
      <w:proofErr w:type="spellEnd"/>
      <w:r w:rsidR="00776325" w:rsidRPr="00403084">
        <w:rPr>
          <w:rFonts w:ascii="Calibri" w:eastAsia="Calibri" w:hAnsi="Calibri" w:cs="Calibri"/>
          <w:sz w:val="22"/>
          <w:szCs w:val="22"/>
        </w:rPr>
        <w:t>,</w:t>
      </w:r>
      <w:r w:rsidR="00776325" w:rsidRPr="00403084">
        <w:rPr>
          <w:rFonts w:ascii="Calibri" w:eastAsia="Calibri" w:hAnsi="Calibri" w:cs="Calibri"/>
          <w:spacing w:val="4"/>
          <w:sz w:val="22"/>
          <w:szCs w:val="22"/>
        </w:rPr>
        <w:t xml:space="preserve"> </w:t>
      </w:r>
      <w:proofErr w:type="spellStart"/>
      <w:r w:rsidR="00776325" w:rsidRPr="00403084">
        <w:rPr>
          <w:rFonts w:ascii="Calibri" w:eastAsia="Calibri" w:hAnsi="Calibri" w:cs="Calibri"/>
          <w:i/>
          <w:sz w:val="22"/>
          <w:szCs w:val="22"/>
        </w:rPr>
        <w:t>globalSortEx</w:t>
      </w:r>
      <w:r w:rsidR="00776325" w:rsidRPr="00403084">
        <w:rPr>
          <w:rFonts w:ascii="Calibri" w:eastAsia="Calibri" w:hAnsi="Calibri" w:cs="Calibri"/>
          <w:i/>
          <w:spacing w:val="1"/>
          <w:sz w:val="22"/>
          <w:szCs w:val="22"/>
        </w:rPr>
        <w:t>t</w:t>
      </w:r>
      <w:proofErr w:type="spellEnd"/>
      <w:r w:rsidR="00B04ECF" w:rsidRPr="00B04ECF">
        <w:rPr>
          <w:rFonts w:ascii="Calibri" w:eastAsia="Calibri" w:hAnsi="Calibri" w:cs="Calibri"/>
          <w:i/>
          <w:spacing w:val="1"/>
          <w:sz w:val="22"/>
          <w:szCs w:val="22"/>
        </w:rPr>
        <w:br w:type="page"/>
      </w:r>
    </w:p>
    <w:p w:rsidR="009D3CB2" w:rsidRPr="00D245D2" w:rsidRDefault="00B756A2" w:rsidP="00D245D2">
      <w:pPr>
        <w:pStyle w:val="ListParagraph"/>
        <w:numPr>
          <w:ilvl w:val="0"/>
          <w:numId w:val="6"/>
        </w:numPr>
        <w:tabs>
          <w:tab w:val="left" w:pos="820"/>
        </w:tabs>
        <w:ind w:right="281"/>
        <w:rPr>
          <w:rFonts w:ascii="Calibri" w:eastAsia="Calibri" w:hAnsi="Calibri" w:cs="Calibri"/>
          <w:sz w:val="22"/>
          <w:szCs w:val="22"/>
        </w:rPr>
      </w:pPr>
      <w:r w:rsidRPr="00D245D2">
        <w:rPr>
          <w:rFonts w:ascii="Calibri" w:eastAsia="Calibri" w:hAnsi="Calibri" w:cs="Calibri"/>
          <w:sz w:val="22"/>
          <w:szCs w:val="22"/>
        </w:rPr>
        <w:lastRenderedPageBreak/>
        <w:t>T</w:t>
      </w:r>
      <w:r w:rsidR="00506497" w:rsidRPr="00D245D2">
        <w:rPr>
          <w:rFonts w:ascii="Calibri" w:eastAsia="Calibri" w:hAnsi="Calibri" w:cs="Calibri"/>
          <w:sz w:val="22"/>
          <w:szCs w:val="22"/>
        </w:rPr>
        <w:t>his program takes</w:t>
      </w:r>
      <w:r w:rsidR="00776325" w:rsidRPr="00D245D2">
        <w:rPr>
          <w:rFonts w:ascii="Calibri" w:eastAsia="Calibri" w:hAnsi="Calibri" w:cs="Calibri"/>
          <w:sz w:val="22"/>
          <w:szCs w:val="22"/>
        </w:rPr>
        <w:t xml:space="preserve"> the header file and the alignment files created by</w:t>
      </w:r>
      <w:r w:rsidR="00776325" w:rsidRPr="00D245D2">
        <w:rPr>
          <w:rFonts w:ascii="Calibri" w:eastAsia="Calibri" w:hAnsi="Calibri" w:cs="Calibri"/>
          <w:spacing w:val="7"/>
          <w:sz w:val="22"/>
          <w:szCs w:val="22"/>
        </w:rPr>
        <w:t xml:space="preserve"> </w:t>
      </w:r>
      <w:proofErr w:type="spellStart"/>
      <w:r w:rsidR="00776325" w:rsidRPr="00D245D2">
        <w:rPr>
          <w:rFonts w:ascii="Calibri" w:eastAsia="Calibri" w:hAnsi="Calibri" w:cs="Calibri"/>
          <w:i/>
          <w:sz w:val="22"/>
          <w:szCs w:val="22"/>
        </w:rPr>
        <w:t>globalSort</w:t>
      </w:r>
      <w:proofErr w:type="spellEnd"/>
      <w:r w:rsidR="00776325" w:rsidRPr="00D245D2">
        <w:rPr>
          <w:rFonts w:ascii="Calibri" w:eastAsia="Calibri" w:hAnsi="Calibri" w:cs="Calibri"/>
          <w:i/>
          <w:spacing w:val="1"/>
          <w:sz w:val="22"/>
          <w:szCs w:val="22"/>
        </w:rPr>
        <w:t xml:space="preserve"> </w:t>
      </w:r>
      <w:r w:rsidR="00776325" w:rsidRPr="00D245D2">
        <w:rPr>
          <w:rFonts w:ascii="Calibri" w:eastAsia="Calibri" w:hAnsi="Calibri" w:cs="Calibri"/>
          <w:sz w:val="22"/>
          <w:szCs w:val="22"/>
        </w:rPr>
        <w:t xml:space="preserve">on HDFS as input. </w:t>
      </w:r>
      <w:bookmarkStart w:id="0" w:name="_GoBack"/>
      <w:bookmarkEnd w:id="0"/>
      <w:r w:rsidR="00776325" w:rsidRPr="00D245D2">
        <w:rPr>
          <w:rFonts w:ascii="Calibri" w:eastAsia="Calibri" w:hAnsi="Calibri" w:cs="Calibri"/>
          <w:sz w:val="22"/>
          <w:szCs w:val="22"/>
        </w:rPr>
        <w:t>From the header file, it figures out the order of reference names and thus reads the alignments present on HDFS in the same order and thus merge them all together into a single file on the local file system</w:t>
      </w:r>
    </w:p>
    <w:p w:rsidR="009823DA" w:rsidRDefault="009823DA" w:rsidP="009823DA">
      <w:pPr>
        <w:pStyle w:val="ListParagraph"/>
        <w:tabs>
          <w:tab w:val="left" w:pos="820"/>
        </w:tabs>
        <w:ind w:right="281"/>
        <w:rPr>
          <w:rFonts w:ascii="Calibri" w:eastAsia="Calibri" w:hAnsi="Calibri" w:cs="Calibri"/>
          <w:sz w:val="22"/>
          <w:szCs w:val="22"/>
        </w:rPr>
      </w:pPr>
    </w:p>
    <w:p w:rsidR="009D3CB2" w:rsidRDefault="0043616A" w:rsidP="00B756A2">
      <w:pPr>
        <w:pStyle w:val="ListParagraph"/>
        <w:numPr>
          <w:ilvl w:val="0"/>
          <w:numId w:val="6"/>
        </w:numPr>
        <w:tabs>
          <w:tab w:val="left" w:pos="820"/>
        </w:tabs>
        <w:ind w:right="281"/>
        <w:rPr>
          <w:rFonts w:ascii="Calibri" w:eastAsia="Calibri" w:hAnsi="Calibri" w:cs="Calibri"/>
          <w:sz w:val="22"/>
          <w:szCs w:val="22"/>
        </w:rPr>
      </w:pPr>
      <w:r>
        <w:rPr>
          <w:rFonts w:ascii="Calibri" w:eastAsia="Calibri" w:hAnsi="Calibri" w:cs="Calibri"/>
          <w:sz w:val="22"/>
          <w:szCs w:val="22"/>
        </w:rPr>
        <w:t>F</w:t>
      </w:r>
      <w:r w:rsidR="00776325">
        <w:rPr>
          <w:rFonts w:ascii="Calibri" w:eastAsia="Calibri" w:hAnsi="Calibri" w:cs="Calibri"/>
          <w:sz w:val="22"/>
          <w:szCs w:val="22"/>
        </w:rPr>
        <w:t>inally, it merges the unmapped chromosomes in this local file, to get the final output of globally sorted alignments</w:t>
      </w:r>
    </w:p>
    <w:p w:rsidR="009D3CB2" w:rsidRDefault="009D3CB2">
      <w:pPr>
        <w:spacing w:before="8" w:line="260" w:lineRule="exact"/>
        <w:rPr>
          <w:sz w:val="26"/>
          <w:szCs w:val="26"/>
        </w:rPr>
      </w:pPr>
    </w:p>
    <w:p w:rsidR="009D3CB2" w:rsidRDefault="00776325">
      <w:pPr>
        <w:ind w:left="100"/>
        <w:rPr>
          <w:rFonts w:ascii="Calibri" w:eastAsia="Calibri" w:hAnsi="Calibri" w:cs="Calibri"/>
          <w:sz w:val="22"/>
          <w:szCs w:val="22"/>
        </w:rPr>
      </w:pPr>
      <w:r>
        <w:rPr>
          <w:rFonts w:ascii="Calibri" w:eastAsia="Calibri" w:hAnsi="Calibri" w:cs="Calibri"/>
          <w:b/>
          <w:sz w:val="22"/>
          <w:szCs w:val="22"/>
        </w:rPr>
        <w:t xml:space="preserve">What else was </w:t>
      </w:r>
      <w:proofErr w:type="gramStart"/>
      <w:r>
        <w:rPr>
          <w:rFonts w:ascii="Calibri" w:eastAsia="Calibri" w:hAnsi="Calibri" w:cs="Calibri"/>
          <w:b/>
          <w:sz w:val="22"/>
          <w:szCs w:val="22"/>
        </w:rPr>
        <w:t>tried</w:t>
      </w:r>
      <w:proofErr w:type="gramEnd"/>
    </w:p>
    <w:p w:rsidR="009D3CB2" w:rsidRDefault="00776325" w:rsidP="00C021EC">
      <w:pPr>
        <w:pStyle w:val="ListParagraph"/>
        <w:numPr>
          <w:ilvl w:val="0"/>
          <w:numId w:val="6"/>
        </w:numPr>
        <w:tabs>
          <w:tab w:val="left" w:pos="820"/>
        </w:tabs>
        <w:ind w:right="281"/>
        <w:rPr>
          <w:rFonts w:ascii="Calibri" w:eastAsia="Calibri" w:hAnsi="Calibri" w:cs="Calibri"/>
          <w:sz w:val="22"/>
          <w:szCs w:val="22"/>
        </w:rPr>
      </w:pPr>
      <w:r>
        <w:rPr>
          <w:rFonts w:ascii="Calibri" w:eastAsia="Calibri" w:hAnsi="Calibri" w:cs="Calibri"/>
          <w:b/>
          <w:sz w:val="22"/>
          <w:szCs w:val="22"/>
        </w:rPr>
        <w:t>Compression</w:t>
      </w:r>
    </w:p>
    <w:p w:rsidR="009D3CB2" w:rsidRDefault="00776325" w:rsidP="000C63EC">
      <w:pPr>
        <w:spacing w:line="264" w:lineRule="auto"/>
        <w:ind w:left="720" w:right="171"/>
        <w:rPr>
          <w:rFonts w:ascii="Calibri" w:eastAsia="Calibri" w:hAnsi="Calibri" w:cs="Calibri"/>
          <w:sz w:val="22"/>
          <w:szCs w:val="22"/>
        </w:rPr>
      </w:pPr>
      <w:r>
        <w:rPr>
          <w:rFonts w:ascii="Calibri" w:eastAsia="Calibri" w:hAnsi="Calibri" w:cs="Calibri"/>
          <w:sz w:val="22"/>
          <w:szCs w:val="22"/>
        </w:rPr>
        <w:t xml:space="preserve">I tried using </w:t>
      </w:r>
      <w:proofErr w:type="spellStart"/>
      <w:r>
        <w:rPr>
          <w:rFonts w:ascii="Calibri" w:eastAsia="Calibri" w:hAnsi="Calibri" w:cs="Calibri"/>
          <w:sz w:val="22"/>
          <w:szCs w:val="22"/>
        </w:rPr>
        <w:t>Gzip</w:t>
      </w:r>
      <w:proofErr w:type="spellEnd"/>
      <w:r>
        <w:rPr>
          <w:rFonts w:ascii="Calibri" w:eastAsia="Calibri" w:hAnsi="Calibri" w:cs="Calibri"/>
          <w:sz w:val="22"/>
          <w:szCs w:val="22"/>
        </w:rPr>
        <w:t xml:space="preserve"> compression on map output as well on the final output and I was able to achieve a compression ratio of 89%. The program also ran faster than the regular program. The other option was to use LZO compression which is faster but not that efficient during compression</w:t>
      </w:r>
    </w:p>
    <w:sectPr w:rsidR="009D3CB2" w:rsidSect="007B105B">
      <w:pgSz w:w="12240" w:h="15840"/>
      <w:pgMar w:top="1440" w:right="1080" w:bottom="1440"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83C26"/>
    <w:multiLevelType w:val="multilevel"/>
    <w:tmpl w:val="80F6FA3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41A936D1"/>
    <w:multiLevelType w:val="hybridMultilevel"/>
    <w:tmpl w:val="AB04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1A6C51"/>
    <w:multiLevelType w:val="hybridMultilevel"/>
    <w:tmpl w:val="3F4A8682"/>
    <w:lvl w:ilvl="0" w:tplc="04090003">
      <w:start w:val="1"/>
      <w:numFmt w:val="bullet"/>
      <w:lvlText w:val="o"/>
      <w:lvlJc w:val="left"/>
      <w:pPr>
        <w:ind w:left="1540" w:hanging="360"/>
      </w:pPr>
      <w:rPr>
        <w:rFonts w:ascii="Courier New" w:hAnsi="Courier New" w:cs="Courier New"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
    <w:nsid w:val="4FCE4930"/>
    <w:multiLevelType w:val="hybridMultilevel"/>
    <w:tmpl w:val="DAA22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F11039"/>
    <w:multiLevelType w:val="hybridMultilevel"/>
    <w:tmpl w:val="FA04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CF7E2F"/>
    <w:multiLevelType w:val="hybridMultilevel"/>
    <w:tmpl w:val="F51491CA"/>
    <w:lvl w:ilvl="0" w:tplc="04090003">
      <w:start w:val="1"/>
      <w:numFmt w:val="bullet"/>
      <w:lvlText w:val="o"/>
      <w:lvlJc w:val="left"/>
      <w:pPr>
        <w:ind w:left="1540" w:hanging="360"/>
      </w:pPr>
      <w:rPr>
        <w:rFonts w:ascii="Courier New" w:hAnsi="Courier New" w:cs="Courier New"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nsid w:val="74425967"/>
    <w:multiLevelType w:val="hybridMultilevel"/>
    <w:tmpl w:val="1F8A5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D3CB2"/>
    <w:rsid w:val="00006FE6"/>
    <w:rsid w:val="00023CE2"/>
    <w:rsid w:val="0003293D"/>
    <w:rsid w:val="0004176D"/>
    <w:rsid w:val="000C3912"/>
    <w:rsid w:val="000C63EC"/>
    <w:rsid w:val="00134ECD"/>
    <w:rsid w:val="00172F73"/>
    <w:rsid w:val="00186AAB"/>
    <w:rsid w:val="001A18A0"/>
    <w:rsid w:val="001D0042"/>
    <w:rsid w:val="001D4959"/>
    <w:rsid w:val="002212D8"/>
    <w:rsid w:val="0023631E"/>
    <w:rsid w:val="00296176"/>
    <w:rsid w:val="002D6112"/>
    <w:rsid w:val="002E5AAE"/>
    <w:rsid w:val="00314A10"/>
    <w:rsid w:val="00314BBF"/>
    <w:rsid w:val="0032658F"/>
    <w:rsid w:val="003342F9"/>
    <w:rsid w:val="003548E2"/>
    <w:rsid w:val="00355446"/>
    <w:rsid w:val="0036061B"/>
    <w:rsid w:val="003C5D95"/>
    <w:rsid w:val="003D25EB"/>
    <w:rsid w:val="003E6C8E"/>
    <w:rsid w:val="00403084"/>
    <w:rsid w:val="004308BE"/>
    <w:rsid w:val="0043616A"/>
    <w:rsid w:val="00442F0A"/>
    <w:rsid w:val="00445BC5"/>
    <w:rsid w:val="00460C82"/>
    <w:rsid w:val="00497AE8"/>
    <w:rsid w:val="00506497"/>
    <w:rsid w:val="00512673"/>
    <w:rsid w:val="00513CA5"/>
    <w:rsid w:val="00545ACC"/>
    <w:rsid w:val="00553239"/>
    <w:rsid w:val="00593E83"/>
    <w:rsid w:val="005F7FB3"/>
    <w:rsid w:val="00635213"/>
    <w:rsid w:val="0065492F"/>
    <w:rsid w:val="0065715B"/>
    <w:rsid w:val="006754C0"/>
    <w:rsid w:val="00676AF4"/>
    <w:rsid w:val="00701332"/>
    <w:rsid w:val="007324E5"/>
    <w:rsid w:val="00732EDD"/>
    <w:rsid w:val="00760958"/>
    <w:rsid w:val="00776325"/>
    <w:rsid w:val="007B105B"/>
    <w:rsid w:val="007B1273"/>
    <w:rsid w:val="007E4A91"/>
    <w:rsid w:val="0081231F"/>
    <w:rsid w:val="00813814"/>
    <w:rsid w:val="008374EC"/>
    <w:rsid w:val="008608AC"/>
    <w:rsid w:val="008641E5"/>
    <w:rsid w:val="00871F3A"/>
    <w:rsid w:val="00892B70"/>
    <w:rsid w:val="00894E67"/>
    <w:rsid w:val="008A1099"/>
    <w:rsid w:val="008A2018"/>
    <w:rsid w:val="008D1749"/>
    <w:rsid w:val="00917A5C"/>
    <w:rsid w:val="00947587"/>
    <w:rsid w:val="009678DC"/>
    <w:rsid w:val="009703D4"/>
    <w:rsid w:val="009823DA"/>
    <w:rsid w:val="009A5069"/>
    <w:rsid w:val="009B0B95"/>
    <w:rsid w:val="009C006D"/>
    <w:rsid w:val="009D3CB2"/>
    <w:rsid w:val="009D3CB4"/>
    <w:rsid w:val="00A42F20"/>
    <w:rsid w:val="00A52C2C"/>
    <w:rsid w:val="00A60848"/>
    <w:rsid w:val="00A62D6D"/>
    <w:rsid w:val="00AA16B5"/>
    <w:rsid w:val="00AF793E"/>
    <w:rsid w:val="00B04ECF"/>
    <w:rsid w:val="00B10FF8"/>
    <w:rsid w:val="00B43FC0"/>
    <w:rsid w:val="00B5123D"/>
    <w:rsid w:val="00B66CEF"/>
    <w:rsid w:val="00B756A2"/>
    <w:rsid w:val="00B76F6F"/>
    <w:rsid w:val="00BA4400"/>
    <w:rsid w:val="00BB14B8"/>
    <w:rsid w:val="00BB5B94"/>
    <w:rsid w:val="00BF4E88"/>
    <w:rsid w:val="00C019AE"/>
    <w:rsid w:val="00C021EC"/>
    <w:rsid w:val="00C10456"/>
    <w:rsid w:val="00C36CE9"/>
    <w:rsid w:val="00C715C3"/>
    <w:rsid w:val="00CC3E21"/>
    <w:rsid w:val="00CC470A"/>
    <w:rsid w:val="00CF35D1"/>
    <w:rsid w:val="00D04990"/>
    <w:rsid w:val="00D11425"/>
    <w:rsid w:val="00D1386A"/>
    <w:rsid w:val="00D245D2"/>
    <w:rsid w:val="00D31868"/>
    <w:rsid w:val="00D47E36"/>
    <w:rsid w:val="00DF1EC5"/>
    <w:rsid w:val="00E053C0"/>
    <w:rsid w:val="00E167AC"/>
    <w:rsid w:val="00E17980"/>
    <w:rsid w:val="00E904A6"/>
    <w:rsid w:val="00EB5AF4"/>
    <w:rsid w:val="00EC1A2A"/>
    <w:rsid w:val="00ED06E8"/>
    <w:rsid w:val="00EF0EAB"/>
    <w:rsid w:val="00F0341B"/>
    <w:rsid w:val="00F46899"/>
    <w:rsid w:val="00F7405E"/>
    <w:rsid w:val="00F83D1A"/>
    <w:rsid w:val="00FC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1D4959"/>
    <w:pPr>
      <w:ind w:left="720"/>
      <w:contextualSpacing/>
    </w:pPr>
  </w:style>
  <w:style w:type="paragraph" w:styleId="HTMLPreformatted">
    <w:name w:val="HTML Preformatted"/>
    <w:basedOn w:val="Normal"/>
    <w:link w:val="HTMLPreformattedChar"/>
    <w:uiPriority w:val="99"/>
    <w:unhideWhenUsed/>
    <w:rsid w:val="00314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314BBF"/>
    <w:rPr>
      <w:rFonts w:ascii="Courier New" w:hAnsi="Courier New" w:cs="Courier New"/>
    </w:rPr>
  </w:style>
  <w:style w:type="character" w:customStyle="1" w:styleId="pl-stj">
    <w:name w:val="pl-stj"/>
    <w:basedOn w:val="DefaultParagraphFont"/>
    <w:rsid w:val="00023CE2"/>
  </w:style>
  <w:style w:type="character" w:customStyle="1" w:styleId="pl-en">
    <w:name w:val="pl-en"/>
    <w:basedOn w:val="DefaultParagraphFont"/>
    <w:rsid w:val="00732EDD"/>
  </w:style>
  <w:style w:type="character" w:customStyle="1" w:styleId="pl-s">
    <w:name w:val="pl-s"/>
    <w:basedOn w:val="DefaultParagraphFont"/>
    <w:rsid w:val="00732EDD"/>
  </w:style>
  <w:style w:type="character" w:customStyle="1" w:styleId="pl-e">
    <w:name w:val="pl-e"/>
    <w:basedOn w:val="DefaultParagraphFont"/>
    <w:rsid w:val="00732EDD"/>
  </w:style>
  <w:style w:type="character" w:customStyle="1" w:styleId="il">
    <w:name w:val="il"/>
    <w:basedOn w:val="DefaultParagraphFont"/>
    <w:rsid w:val="00A52C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694753">
      <w:bodyDiv w:val="1"/>
      <w:marLeft w:val="0"/>
      <w:marRight w:val="0"/>
      <w:marTop w:val="0"/>
      <w:marBottom w:val="0"/>
      <w:divBdr>
        <w:top w:val="none" w:sz="0" w:space="0" w:color="auto"/>
        <w:left w:val="none" w:sz="0" w:space="0" w:color="auto"/>
        <w:bottom w:val="none" w:sz="0" w:space="0" w:color="auto"/>
        <w:right w:val="none" w:sz="0" w:space="0" w:color="auto"/>
      </w:divBdr>
      <w:divsChild>
        <w:div w:id="1944026164">
          <w:marLeft w:val="0"/>
          <w:marRight w:val="0"/>
          <w:marTop w:val="0"/>
          <w:marBottom w:val="0"/>
          <w:divBdr>
            <w:top w:val="none" w:sz="0" w:space="0" w:color="auto"/>
            <w:left w:val="none" w:sz="0" w:space="0" w:color="auto"/>
            <w:bottom w:val="none" w:sz="0" w:space="0" w:color="auto"/>
            <w:right w:val="none" w:sz="0" w:space="0" w:color="auto"/>
          </w:divBdr>
        </w:div>
        <w:div w:id="727806451">
          <w:marLeft w:val="0"/>
          <w:marRight w:val="0"/>
          <w:marTop w:val="0"/>
          <w:marBottom w:val="0"/>
          <w:divBdr>
            <w:top w:val="none" w:sz="0" w:space="0" w:color="auto"/>
            <w:left w:val="none" w:sz="0" w:space="0" w:color="auto"/>
            <w:bottom w:val="none" w:sz="0" w:space="0" w:color="auto"/>
            <w:right w:val="none" w:sz="0" w:space="0" w:color="auto"/>
          </w:divBdr>
          <w:divsChild>
            <w:div w:id="1980643369">
              <w:marLeft w:val="0"/>
              <w:marRight w:val="0"/>
              <w:marTop w:val="0"/>
              <w:marBottom w:val="0"/>
              <w:divBdr>
                <w:top w:val="none" w:sz="0" w:space="0" w:color="auto"/>
                <w:left w:val="none" w:sz="0" w:space="0" w:color="auto"/>
                <w:bottom w:val="none" w:sz="0" w:space="0" w:color="auto"/>
                <w:right w:val="none" w:sz="0" w:space="0" w:color="auto"/>
              </w:divBdr>
            </w:div>
            <w:div w:id="678042121">
              <w:marLeft w:val="0"/>
              <w:marRight w:val="0"/>
              <w:marTop w:val="0"/>
              <w:marBottom w:val="0"/>
              <w:divBdr>
                <w:top w:val="none" w:sz="0" w:space="0" w:color="auto"/>
                <w:left w:val="none" w:sz="0" w:space="0" w:color="auto"/>
                <w:bottom w:val="none" w:sz="0" w:space="0" w:color="auto"/>
                <w:right w:val="none" w:sz="0" w:space="0" w:color="auto"/>
              </w:divBdr>
            </w:div>
            <w:div w:id="1649214003">
              <w:marLeft w:val="0"/>
              <w:marRight w:val="0"/>
              <w:marTop w:val="0"/>
              <w:marBottom w:val="0"/>
              <w:divBdr>
                <w:top w:val="none" w:sz="0" w:space="0" w:color="auto"/>
                <w:left w:val="none" w:sz="0" w:space="0" w:color="auto"/>
                <w:bottom w:val="none" w:sz="0" w:space="0" w:color="auto"/>
                <w:right w:val="none" w:sz="0" w:space="0" w:color="auto"/>
              </w:divBdr>
            </w:div>
            <w:div w:id="1647005914">
              <w:marLeft w:val="0"/>
              <w:marRight w:val="0"/>
              <w:marTop w:val="0"/>
              <w:marBottom w:val="0"/>
              <w:divBdr>
                <w:top w:val="none" w:sz="0" w:space="0" w:color="auto"/>
                <w:left w:val="none" w:sz="0" w:space="0" w:color="auto"/>
                <w:bottom w:val="none" w:sz="0" w:space="0" w:color="auto"/>
                <w:right w:val="none" w:sz="0" w:space="0" w:color="auto"/>
              </w:divBdr>
            </w:div>
            <w:div w:id="15145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6998">
      <w:bodyDiv w:val="1"/>
      <w:marLeft w:val="0"/>
      <w:marRight w:val="0"/>
      <w:marTop w:val="0"/>
      <w:marBottom w:val="0"/>
      <w:divBdr>
        <w:top w:val="none" w:sz="0" w:space="0" w:color="auto"/>
        <w:left w:val="none" w:sz="0" w:space="0" w:color="auto"/>
        <w:bottom w:val="none" w:sz="0" w:space="0" w:color="auto"/>
        <w:right w:val="none" w:sz="0" w:space="0" w:color="auto"/>
      </w:divBdr>
    </w:div>
    <w:div w:id="1260941967">
      <w:bodyDiv w:val="1"/>
      <w:marLeft w:val="0"/>
      <w:marRight w:val="0"/>
      <w:marTop w:val="0"/>
      <w:marBottom w:val="0"/>
      <w:divBdr>
        <w:top w:val="none" w:sz="0" w:space="0" w:color="auto"/>
        <w:left w:val="none" w:sz="0" w:space="0" w:color="auto"/>
        <w:bottom w:val="none" w:sz="0" w:space="0" w:color="auto"/>
        <w:right w:val="none" w:sz="0" w:space="0" w:color="auto"/>
      </w:divBdr>
    </w:div>
    <w:div w:id="1273585688">
      <w:bodyDiv w:val="1"/>
      <w:marLeft w:val="0"/>
      <w:marRight w:val="0"/>
      <w:marTop w:val="0"/>
      <w:marBottom w:val="0"/>
      <w:divBdr>
        <w:top w:val="none" w:sz="0" w:space="0" w:color="auto"/>
        <w:left w:val="none" w:sz="0" w:space="0" w:color="auto"/>
        <w:bottom w:val="none" w:sz="0" w:space="0" w:color="auto"/>
        <w:right w:val="none" w:sz="0" w:space="0" w:color="auto"/>
      </w:divBdr>
      <w:divsChild>
        <w:div w:id="1443307849">
          <w:marLeft w:val="0"/>
          <w:marRight w:val="0"/>
          <w:marTop w:val="0"/>
          <w:marBottom w:val="0"/>
          <w:divBdr>
            <w:top w:val="none" w:sz="0" w:space="0" w:color="auto"/>
            <w:left w:val="none" w:sz="0" w:space="0" w:color="auto"/>
            <w:bottom w:val="none" w:sz="0" w:space="0" w:color="auto"/>
            <w:right w:val="none" w:sz="0" w:space="0" w:color="auto"/>
          </w:divBdr>
        </w:div>
        <w:div w:id="1871410873">
          <w:marLeft w:val="0"/>
          <w:marRight w:val="0"/>
          <w:marTop w:val="0"/>
          <w:marBottom w:val="0"/>
          <w:divBdr>
            <w:top w:val="none" w:sz="0" w:space="0" w:color="auto"/>
            <w:left w:val="none" w:sz="0" w:space="0" w:color="auto"/>
            <w:bottom w:val="none" w:sz="0" w:space="0" w:color="auto"/>
            <w:right w:val="none" w:sz="0" w:space="0" w:color="auto"/>
          </w:divBdr>
          <w:divsChild>
            <w:div w:id="1906261361">
              <w:marLeft w:val="0"/>
              <w:marRight w:val="0"/>
              <w:marTop w:val="0"/>
              <w:marBottom w:val="0"/>
              <w:divBdr>
                <w:top w:val="none" w:sz="0" w:space="0" w:color="auto"/>
                <w:left w:val="none" w:sz="0" w:space="0" w:color="auto"/>
                <w:bottom w:val="none" w:sz="0" w:space="0" w:color="auto"/>
                <w:right w:val="none" w:sz="0" w:space="0" w:color="auto"/>
              </w:divBdr>
            </w:div>
            <w:div w:id="540481126">
              <w:marLeft w:val="0"/>
              <w:marRight w:val="0"/>
              <w:marTop w:val="0"/>
              <w:marBottom w:val="0"/>
              <w:divBdr>
                <w:top w:val="none" w:sz="0" w:space="0" w:color="auto"/>
                <w:left w:val="none" w:sz="0" w:space="0" w:color="auto"/>
                <w:bottom w:val="none" w:sz="0" w:space="0" w:color="auto"/>
                <w:right w:val="none" w:sz="0" w:space="0" w:color="auto"/>
              </w:divBdr>
            </w:div>
            <w:div w:id="1471510836">
              <w:marLeft w:val="0"/>
              <w:marRight w:val="0"/>
              <w:marTop w:val="0"/>
              <w:marBottom w:val="0"/>
              <w:divBdr>
                <w:top w:val="none" w:sz="0" w:space="0" w:color="auto"/>
                <w:left w:val="none" w:sz="0" w:space="0" w:color="auto"/>
                <w:bottom w:val="none" w:sz="0" w:space="0" w:color="auto"/>
                <w:right w:val="none" w:sz="0" w:space="0" w:color="auto"/>
              </w:divBdr>
            </w:div>
            <w:div w:id="1924561191">
              <w:marLeft w:val="0"/>
              <w:marRight w:val="0"/>
              <w:marTop w:val="0"/>
              <w:marBottom w:val="0"/>
              <w:divBdr>
                <w:top w:val="none" w:sz="0" w:space="0" w:color="auto"/>
                <w:left w:val="none" w:sz="0" w:space="0" w:color="auto"/>
                <w:bottom w:val="none" w:sz="0" w:space="0" w:color="auto"/>
                <w:right w:val="none" w:sz="0" w:space="0" w:color="auto"/>
              </w:divBdr>
            </w:div>
            <w:div w:id="21427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pkansal</dc:creator>
  <cp:lastModifiedBy>Piyush Kansal</cp:lastModifiedBy>
  <cp:revision>127</cp:revision>
  <cp:lastPrinted>2014-11-21T07:50:00Z</cp:lastPrinted>
  <dcterms:created xsi:type="dcterms:W3CDTF">2014-11-21T05:22:00Z</dcterms:created>
  <dcterms:modified xsi:type="dcterms:W3CDTF">2014-11-21T07:50:00Z</dcterms:modified>
</cp:coreProperties>
</file>